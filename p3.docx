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4A7" w:rsidRDefault="00B234A7">
      <w:pPr>
        <w:jc w:val="center"/>
        <w:rPr>
          <w:sz w:val="80"/>
          <w:szCs w:val="80"/>
        </w:rPr>
      </w:pPr>
    </w:p>
    <w:p w:rsidR="00B234A7" w:rsidRDefault="00B234A7">
      <w:pPr>
        <w:jc w:val="center"/>
        <w:rPr>
          <w:sz w:val="80"/>
          <w:szCs w:val="80"/>
        </w:rPr>
      </w:pPr>
    </w:p>
    <w:p w:rsidR="00B234A7" w:rsidRDefault="00C87104">
      <w:pPr>
        <w:jc w:val="center"/>
        <w:rPr>
          <w:sz w:val="80"/>
          <w:szCs w:val="80"/>
        </w:rPr>
      </w:pPr>
      <w:r>
        <w:rPr>
          <w:sz w:val="80"/>
          <w:szCs w:val="80"/>
        </w:rPr>
        <w:t>PRACTICA 3</w:t>
      </w:r>
    </w:p>
    <w:p w:rsidR="00B234A7" w:rsidRDefault="00B234A7">
      <w:pPr>
        <w:jc w:val="center"/>
        <w:rPr>
          <w:sz w:val="80"/>
          <w:szCs w:val="80"/>
        </w:rPr>
      </w:pPr>
    </w:p>
    <w:p w:rsidR="00B234A7" w:rsidRDefault="00B234A7">
      <w:pPr>
        <w:jc w:val="center"/>
        <w:rPr>
          <w:sz w:val="80"/>
          <w:szCs w:val="80"/>
        </w:rPr>
      </w:pPr>
    </w:p>
    <w:p w:rsidR="00B234A7" w:rsidRDefault="00C87104">
      <w:pPr>
        <w:jc w:val="center"/>
        <w:rPr>
          <w:sz w:val="36"/>
          <w:szCs w:val="36"/>
        </w:rPr>
      </w:pPr>
      <w:r>
        <w:rPr>
          <w:sz w:val="36"/>
          <w:szCs w:val="36"/>
        </w:rPr>
        <w:t>DISEÑO E IMPLEMETACIÓN</w:t>
      </w:r>
      <w:r w:rsidR="006B271A">
        <w:rPr>
          <w:sz w:val="36"/>
          <w:szCs w:val="36"/>
        </w:rPr>
        <w:t xml:space="preserve"> </w:t>
      </w:r>
      <w:r w:rsidR="00604D97">
        <w:rPr>
          <w:sz w:val="36"/>
          <w:szCs w:val="36"/>
        </w:rPr>
        <w:t xml:space="preserve">DE UN </w:t>
      </w:r>
      <w:r w:rsidR="006B271A">
        <w:rPr>
          <w:sz w:val="36"/>
          <w:szCs w:val="36"/>
        </w:rPr>
        <w:t>SISTEMA</w:t>
      </w:r>
    </w:p>
    <w:p w:rsidR="00B234A7" w:rsidRDefault="00604D97">
      <w:pPr>
        <w:jc w:val="center"/>
        <w:rPr>
          <w:sz w:val="44"/>
          <w:szCs w:val="44"/>
        </w:rPr>
      </w:pPr>
      <w:r>
        <w:rPr>
          <w:sz w:val="36"/>
          <w:szCs w:val="36"/>
        </w:rPr>
        <w:t xml:space="preserve"> DE INFORMACIÓN WEB CON PERSISTENCIA DE DATOS</w:t>
      </w:r>
    </w:p>
    <w:p w:rsidR="00B234A7" w:rsidRDefault="006B271A">
      <w:pPr>
        <w:rPr>
          <w:sz w:val="44"/>
          <w:szCs w:val="44"/>
        </w:rPr>
      </w:pPr>
      <w:r>
        <w:rPr>
          <w:sz w:val="44"/>
          <w:szCs w:val="44"/>
        </w:rPr>
        <w:t xml:space="preserve">  </w:t>
      </w:r>
      <w:r>
        <w:rPr>
          <w:sz w:val="44"/>
          <w:szCs w:val="44"/>
        </w:rPr>
        <w:cr/>
      </w:r>
    </w:p>
    <w:p w:rsidR="00B234A7" w:rsidRDefault="00B234A7">
      <w:pPr>
        <w:rPr>
          <w:sz w:val="44"/>
          <w:szCs w:val="44"/>
        </w:rPr>
      </w:pPr>
    </w:p>
    <w:p w:rsidR="00B234A7" w:rsidRDefault="00B234A7">
      <w:pPr>
        <w:rPr>
          <w:sz w:val="44"/>
          <w:szCs w:val="44"/>
        </w:rPr>
      </w:pPr>
    </w:p>
    <w:p w:rsidR="00B234A7" w:rsidRDefault="006B271A">
      <w:pPr>
        <w:jc w:val="center"/>
        <w:rPr>
          <w:sz w:val="32"/>
          <w:szCs w:val="32"/>
        </w:rPr>
      </w:pPr>
      <w:r>
        <w:rPr>
          <w:sz w:val="32"/>
          <w:szCs w:val="32"/>
        </w:rPr>
        <w:t xml:space="preserve">Diego </w:t>
      </w:r>
      <w:proofErr w:type="spellStart"/>
      <w:r>
        <w:rPr>
          <w:sz w:val="32"/>
          <w:szCs w:val="32"/>
        </w:rPr>
        <w:t>Santolaya</w:t>
      </w:r>
      <w:proofErr w:type="spellEnd"/>
      <w:r>
        <w:rPr>
          <w:sz w:val="32"/>
          <w:szCs w:val="32"/>
        </w:rPr>
        <w:t xml:space="preserve"> Martínez</w:t>
      </w:r>
    </w:p>
    <w:p w:rsidR="00B234A7" w:rsidRDefault="006B271A">
      <w:pPr>
        <w:jc w:val="center"/>
        <w:rPr>
          <w:sz w:val="32"/>
          <w:szCs w:val="32"/>
        </w:rPr>
      </w:pPr>
      <w:r>
        <w:rPr>
          <w:sz w:val="32"/>
          <w:szCs w:val="32"/>
        </w:rPr>
        <w:t xml:space="preserve">Abel </w:t>
      </w:r>
      <w:proofErr w:type="spellStart"/>
      <w:r>
        <w:rPr>
          <w:sz w:val="32"/>
          <w:szCs w:val="32"/>
        </w:rPr>
        <w:t>Chils</w:t>
      </w:r>
      <w:proofErr w:type="spellEnd"/>
      <w:r>
        <w:rPr>
          <w:sz w:val="32"/>
          <w:szCs w:val="32"/>
        </w:rPr>
        <w:t xml:space="preserve"> Trabanco</w:t>
      </w:r>
    </w:p>
    <w:p w:rsidR="00B234A7" w:rsidRDefault="006B271A">
      <w:pPr>
        <w:jc w:val="center"/>
        <w:rPr>
          <w:sz w:val="32"/>
          <w:szCs w:val="32"/>
        </w:rPr>
      </w:pPr>
      <w:proofErr w:type="spellStart"/>
      <w:r>
        <w:rPr>
          <w:sz w:val="32"/>
          <w:szCs w:val="32"/>
        </w:rPr>
        <w:t>Alexandru</w:t>
      </w:r>
      <w:proofErr w:type="spellEnd"/>
      <w:r>
        <w:rPr>
          <w:sz w:val="32"/>
          <w:szCs w:val="32"/>
        </w:rPr>
        <w:t xml:space="preserve"> </w:t>
      </w:r>
      <w:proofErr w:type="spellStart"/>
      <w:r>
        <w:rPr>
          <w:sz w:val="32"/>
          <w:szCs w:val="32"/>
        </w:rPr>
        <w:t>Oarga</w:t>
      </w:r>
      <w:proofErr w:type="spellEnd"/>
      <w:r>
        <w:rPr>
          <w:sz w:val="32"/>
          <w:szCs w:val="32"/>
        </w:rPr>
        <w:t xml:space="preserve"> </w:t>
      </w:r>
      <w:proofErr w:type="spellStart"/>
      <w:r>
        <w:rPr>
          <w:sz w:val="32"/>
          <w:szCs w:val="32"/>
        </w:rPr>
        <w:t>Hategan</w:t>
      </w:r>
      <w:proofErr w:type="spellEnd"/>
    </w:p>
    <w:p w:rsidR="00B234A7" w:rsidRDefault="006B271A">
      <w:pPr>
        <w:pageBreakBefore/>
        <w:rPr>
          <w:sz w:val="44"/>
          <w:szCs w:val="44"/>
        </w:rPr>
      </w:pPr>
      <w:r>
        <w:rPr>
          <w:sz w:val="44"/>
          <w:szCs w:val="44"/>
        </w:rPr>
        <w:lastRenderedPageBreak/>
        <w:t>ÍNDICE</w:t>
      </w:r>
    </w:p>
    <w:p w:rsidR="00B234A7" w:rsidRDefault="00B234A7">
      <w:pPr>
        <w:rPr>
          <w:sz w:val="32"/>
          <w:szCs w:val="32"/>
        </w:rPr>
      </w:pPr>
    </w:p>
    <w:p w:rsidR="00604D97" w:rsidRDefault="00604D97">
      <w:pPr>
        <w:rPr>
          <w:sz w:val="32"/>
          <w:szCs w:val="32"/>
        </w:rPr>
      </w:pPr>
      <w:r>
        <w:rPr>
          <w:sz w:val="32"/>
          <w:szCs w:val="32"/>
        </w:rPr>
        <w:t xml:space="preserve">1 </w:t>
      </w:r>
      <w:proofErr w:type="gramStart"/>
      <w:r w:rsidR="006B271A">
        <w:rPr>
          <w:sz w:val="32"/>
          <w:szCs w:val="32"/>
        </w:rPr>
        <w:t>Introducción</w:t>
      </w:r>
      <w:proofErr w:type="gramEnd"/>
    </w:p>
    <w:p w:rsidR="00B234A7" w:rsidRDefault="00604D97" w:rsidP="00604D97">
      <w:pPr>
        <w:numPr>
          <w:ilvl w:val="0"/>
          <w:numId w:val="11"/>
        </w:numPr>
        <w:rPr>
          <w:sz w:val="32"/>
          <w:szCs w:val="32"/>
        </w:rPr>
      </w:pPr>
      <w:r>
        <w:rPr>
          <w:sz w:val="32"/>
          <w:szCs w:val="32"/>
        </w:rPr>
        <w:t>Metodología</w:t>
      </w:r>
    </w:p>
    <w:p w:rsidR="00B234A7" w:rsidRDefault="00604D97" w:rsidP="00604D97">
      <w:pPr>
        <w:numPr>
          <w:ilvl w:val="1"/>
          <w:numId w:val="11"/>
        </w:numPr>
        <w:rPr>
          <w:sz w:val="32"/>
          <w:szCs w:val="32"/>
        </w:rPr>
      </w:pPr>
      <w:r>
        <w:rPr>
          <w:sz w:val="32"/>
          <w:szCs w:val="32"/>
        </w:rPr>
        <w:t>Entorno y recursos</w:t>
      </w:r>
    </w:p>
    <w:p w:rsidR="00B234A7" w:rsidRDefault="00604D97" w:rsidP="00604D97">
      <w:pPr>
        <w:numPr>
          <w:ilvl w:val="1"/>
          <w:numId w:val="11"/>
        </w:numPr>
        <w:rPr>
          <w:sz w:val="32"/>
          <w:szCs w:val="32"/>
        </w:rPr>
      </w:pPr>
      <w:r>
        <w:rPr>
          <w:sz w:val="32"/>
          <w:szCs w:val="32"/>
        </w:rPr>
        <w:t>Distribución del trabajo</w:t>
      </w:r>
    </w:p>
    <w:p w:rsidR="00604D97" w:rsidRDefault="00604D97" w:rsidP="00604D97">
      <w:pPr>
        <w:numPr>
          <w:ilvl w:val="1"/>
          <w:numId w:val="11"/>
        </w:numPr>
        <w:rPr>
          <w:sz w:val="32"/>
          <w:szCs w:val="32"/>
        </w:rPr>
      </w:pPr>
      <w:r>
        <w:rPr>
          <w:sz w:val="32"/>
          <w:szCs w:val="32"/>
        </w:rPr>
        <w:t xml:space="preserve">   Horas de trabajo</w:t>
      </w:r>
    </w:p>
    <w:p w:rsidR="00B234A7" w:rsidRDefault="00B234A7">
      <w:pPr>
        <w:rPr>
          <w:sz w:val="32"/>
          <w:szCs w:val="32"/>
        </w:rPr>
      </w:pPr>
    </w:p>
    <w:p w:rsidR="00B234A7" w:rsidRDefault="00604D97" w:rsidP="00604D97">
      <w:pPr>
        <w:rPr>
          <w:sz w:val="32"/>
          <w:szCs w:val="32"/>
        </w:rPr>
      </w:pPr>
      <w:r>
        <w:rPr>
          <w:sz w:val="32"/>
          <w:szCs w:val="32"/>
        </w:rPr>
        <w:t xml:space="preserve">3 </w:t>
      </w:r>
      <w:proofErr w:type="gramStart"/>
      <w:r>
        <w:rPr>
          <w:sz w:val="32"/>
          <w:szCs w:val="32"/>
        </w:rPr>
        <w:t>Diseño</w:t>
      </w:r>
      <w:proofErr w:type="gramEnd"/>
      <w:r w:rsidR="003E1920">
        <w:rPr>
          <w:sz w:val="32"/>
          <w:szCs w:val="32"/>
        </w:rPr>
        <w:t xml:space="preserve"> e implementación</w:t>
      </w:r>
    </w:p>
    <w:p w:rsidR="00B234A7" w:rsidRDefault="00604D97" w:rsidP="00604D97">
      <w:pPr>
        <w:ind w:left="720"/>
        <w:rPr>
          <w:sz w:val="32"/>
          <w:szCs w:val="32"/>
        </w:rPr>
      </w:pPr>
      <w:r>
        <w:rPr>
          <w:sz w:val="32"/>
          <w:szCs w:val="32"/>
        </w:rPr>
        <w:t>3.1    Base de datos</w:t>
      </w:r>
    </w:p>
    <w:p w:rsidR="00604D97" w:rsidRDefault="00604D97" w:rsidP="00604D97">
      <w:pPr>
        <w:ind w:left="720"/>
        <w:rPr>
          <w:sz w:val="32"/>
          <w:szCs w:val="32"/>
        </w:rPr>
      </w:pPr>
      <w:r>
        <w:rPr>
          <w:sz w:val="32"/>
          <w:szCs w:val="32"/>
        </w:rPr>
        <w:t>3.2    Modelo de datos</w:t>
      </w:r>
    </w:p>
    <w:p w:rsidR="00604D97" w:rsidRPr="00604D97" w:rsidRDefault="00604D97" w:rsidP="00604D97">
      <w:pPr>
        <w:ind w:left="720"/>
        <w:rPr>
          <w:sz w:val="32"/>
          <w:szCs w:val="32"/>
        </w:rPr>
      </w:pPr>
      <w:r>
        <w:rPr>
          <w:sz w:val="32"/>
          <w:szCs w:val="32"/>
        </w:rPr>
        <w:t xml:space="preserve">3.3    </w:t>
      </w:r>
      <w:proofErr w:type="spellStart"/>
      <w:r>
        <w:rPr>
          <w:sz w:val="32"/>
          <w:szCs w:val="32"/>
        </w:rPr>
        <w:t>Servlets</w:t>
      </w:r>
      <w:proofErr w:type="spellEnd"/>
    </w:p>
    <w:p w:rsidR="00B234A7" w:rsidRPr="00604D97" w:rsidRDefault="00604D97" w:rsidP="00604D97">
      <w:pPr>
        <w:numPr>
          <w:ilvl w:val="1"/>
          <w:numId w:val="12"/>
        </w:numPr>
        <w:rPr>
          <w:sz w:val="32"/>
          <w:szCs w:val="32"/>
        </w:rPr>
      </w:pPr>
      <w:r>
        <w:rPr>
          <w:sz w:val="32"/>
          <w:szCs w:val="32"/>
        </w:rPr>
        <w:t>Páginas</w:t>
      </w:r>
    </w:p>
    <w:p w:rsidR="00435BD1" w:rsidRDefault="00435BD1" w:rsidP="00435BD1">
      <w:pPr>
        <w:ind w:left="405"/>
        <w:rPr>
          <w:sz w:val="32"/>
          <w:szCs w:val="32"/>
        </w:rPr>
      </w:pPr>
    </w:p>
    <w:p w:rsidR="00B234A7" w:rsidRPr="00435BD1" w:rsidRDefault="00435BD1" w:rsidP="00435BD1">
      <w:pPr>
        <w:numPr>
          <w:ilvl w:val="0"/>
          <w:numId w:val="12"/>
        </w:numPr>
        <w:rPr>
          <w:sz w:val="32"/>
          <w:szCs w:val="32"/>
        </w:rPr>
      </w:pPr>
      <w:r>
        <w:rPr>
          <w:sz w:val="32"/>
          <w:szCs w:val="32"/>
        </w:rPr>
        <w:t>Sistema de Recomendaciones</w:t>
      </w:r>
    </w:p>
    <w:p w:rsidR="00B234A7" w:rsidRDefault="00604D97" w:rsidP="0058330F">
      <w:pPr>
        <w:numPr>
          <w:ilvl w:val="0"/>
          <w:numId w:val="12"/>
        </w:numPr>
        <w:rPr>
          <w:sz w:val="32"/>
          <w:szCs w:val="32"/>
        </w:rPr>
      </w:pPr>
      <w:r>
        <w:rPr>
          <w:sz w:val="32"/>
          <w:szCs w:val="32"/>
        </w:rPr>
        <w:t xml:space="preserve">Pruebas </w:t>
      </w:r>
    </w:p>
    <w:p w:rsidR="00AB3A0C" w:rsidRDefault="0058330F" w:rsidP="0058330F">
      <w:pPr>
        <w:rPr>
          <w:sz w:val="32"/>
          <w:szCs w:val="32"/>
        </w:rPr>
      </w:pPr>
      <w:proofErr w:type="gramStart"/>
      <w:r>
        <w:rPr>
          <w:sz w:val="32"/>
          <w:szCs w:val="32"/>
        </w:rPr>
        <w:t xml:space="preserve">5  </w:t>
      </w:r>
      <w:r w:rsidR="00604D97">
        <w:rPr>
          <w:sz w:val="32"/>
          <w:szCs w:val="32"/>
        </w:rPr>
        <w:t>Mantenimiento</w:t>
      </w:r>
      <w:proofErr w:type="gramEnd"/>
      <w:r w:rsidR="00604D97">
        <w:rPr>
          <w:sz w:val="32"/>
          <w:szCs w:val="32"/>
        </w:rPr>
        <w:t xml:space="preserve"> en entorno de producción</w:t>
      </w:r>
    </w:p>
    <w:p w:rsidR="00B234A7" w:rsidRDefault="00AB3A0C" w:rsidP="0058330F">
      <w:pPr>
        <w:rPr>
          <w:sz w:val="32"/>
          <w:szCs w:val="32"/>
        </w:rPr>
      </w:pPr>
      <w:r>
        <w:rPr>
          <w:sz w:val="32"/>
          <w:szCs w:val="32"/>
        </w:rPr>
        <w:br w:type="page"/>
      </w:r>
    </w:p>
    <w:p w:rsidR="00B234A7" w:rsidRPr="00951282" w:rsidRDefault="0058330F" w:rsidP="00AB3A0C">
      <w:pPr>
        <w:pStyle w:val="Ttulo1"/>
        <w:rPr>
          <w:rStyle w:val="Referenciaintensa"/>
          <w:b/>
          <w:sz w:val="36"/>
          <w:szCs w:val="36"/>
        </w:rPr>
      </w:pPr>
      <w:r w:rsidRPr="00951282">
        <w:rPr>
          <w:rStyle w:val="Referenciaintensa"/>
          <w:b/>
          <w:sz w:val="36"/>
          <w:szCs w:val="36"/>
        </w:rPr>
        <w:t xml:space="preserve">1 </w:t>
      </w:r>
      <w:r w:rsidR="006B271A" w:rsidRPr="00951282">
        <w:rPr>
          <w:rStyle w:val="Referenciaintensa"/>
          <w:b/>
          <w:sz w:val="36"/>
          <w:szCs w:val="36"/>
        </w:rPr>
        <w:t>I</w:t>
      </w:r>
      <w:r w:rsidRPr="00951282">
        <w:rPr>
          <w:rStyle w:val="Referenciaintensa"/>
          <w:b/>
          <w:sz w:val="36"/>
          <w:szCs w:val="36"/>
        </w:rPr>
        <w:t>ntroducción</w:t>
      </w:r>
    </w:p>
    <w:p w:rsidR="00AB3A0C" w:rsidRPr="00AB3A0C" w:rsidRDefault="00AB3A0C" w:rsidP="00AB3A0C"/>
    <w:p w:rsidR="0058330F" w:rsidRPr="00C84C7C" w:rsidRDefault="006A0649" w:rsidP="00951282">
      <w:pPr>
        <w:ind w:firstLine="709"/>
        <w:jc w:val="both"/>
        <w:rPr>
          <w:sz w:val="26"/>
          <w:szCs w:val="26"/>
        </w:rPr>
      </w:pPr>
      <w:r w:rsidRPr="00C84C7C">
        <w:rPr>
          <w:sz w:val="26"/>
          <w:szCs w:val="26"/>
        </w:rPr>
        <w:t xml:space="preserve">En esta práctica se terminan el resto de </w:t>
      </w:r>
      <w:proofErr w:type="gramStart"/>
      <w:r w:rsidRPr="00C84C7C">
        <w:rPr>
          <w:sz w:val="26"/>
          <w:szCs w:val="26"/>
        </w:rPr>
        <w:t>aspectos</w:t>
      </w:r>
      <w:proofErr w:type="gramEnd"/>
      <w:r w:rsidR="008117B7" w:rsidRPr="00C84C7C">
        <w:rPr>
          <w:sz w:val="26"/>
          <w:szCs w:val="26"/>
        </w:rPr>
        <w:t xml:space="preserve"> de nuestra web de venta de libros</w:t>
      </w:r>
      <w:r w:rsidRPr="00C84C7C">
        <w:rPr>
          <w:sz w:val="26"/>
          <w:szCs w:val="26"/>
        </w:rPr>
        <w:t xml:space="preserve"> que quedaban pendientes en las anteriores. Esto incluye la creación y poblado de la base de datos, la implementación de los modelos de datos en java y de los controladores que manejan estos datos, la fachada de la web </w:t>
      </w:r>
      <w:r w:rsidRPr="00C84C7C">
        <w:rPr>
          <w:i/>
          <w:sz w:val="26"/>
          <w:szCs w:val="26"/>
        </w:rPr>
        <w:t>(</w:t>
      </w:r>
      <w:proofErr w:type="spellStart"/>
      <w:r w:rsidRPr="00C84C7C">
        <w:rPr>
          <w:i/>
          <w:sz w:val="26"/>
          <w:szCs w:val="26"/>
        </w:rPr>
        <w:t>facade</w:t>
      </w:r>
      <w:proofErr w:type="spellEnd"/>
      <w:r w:rsidRPr="00C84C7C">
        <w:rPr>
          <w:i/>
          <w:sz w:val="26"/>
          <w:szCs w:val="26"/>
        </w:rPr>
        <w:t>)</w:t>
      </w:r>
      <w:r w:rsidRPr="00C84C7C">
        <w:rPr>
          <w:sz w:val="26"/>
          <w:szCs w:val="26"/>
        </w:rPr>
        <w:t xml:space="preserve">, </w:t>
      </w:r>
      <w:r w:rsidR="00AB3A0C" w:rsidRPr="00C84C7C">
        <w:rPr>
          <w:sz w:val="26"/>
          <w:szCs w:val="26"/>
        </w:rPr>
        <w:t xml:space="preserve">los </w:t>
      </w:r>
      <w:proofErr w:type="spellStart"/>
      <w:r w:rsidR="00AB3A0C" w:rsidRPr="00C84C7C">
        <w:rPr>
          <w:sz w:val="26"/>
          <w:szCs w:val="26"/>
        </w:rPr>
        <w:t>servlets</w:t>
      </w:r>
      <w:proofErr w:type="spellEnd"/>
      <w:r w:rsidR="00AB3A0C" w:rsidRPr="00C84C7C">
        <w:rPr>
          <w:sz w:val="26"/>
          <w:szCs w:val="26"/>
        </w:rPr>
        <w:t xml:space="preserve"> necesarios y los </w:t>
      </w:r>
      <w:proofErr w:type="gramStart"/>
      <w:r w:rsidR="00AB3A0C" w:rsidRPr="00C84C7C">
        <w:rPr>
          <w:sz w:val="26"/>
          <w:szCs w:val="26"/>
        </w:rPr>
        <w:t xml:space="preserve">ficheros </w:t>
      </w:r>
      <w:r w:rsidR="00DC395A" w:rsidRPr="00C84C7C">
        <w:rPr>
          <w:sz w:val="26"/>
          <w:szCs w:val="26"/>
        </w:rPr>
        <w:t>.</w:t>
      </w:r>
      <w:proofErr w:type="spellStart"/>
      <w:r w:rsidR="00AB3A0C" w:rsidRPr="00C84C7C">
        <w:rPr>
          <w:i/>
          <w:sz w:val="26"/>
          <w:szCs w:val="26"/>
        </w:rPr>
        <w:t>jsp</w:t>
      </w:r>
      <w:proofErr w:type="spellEnd"/>
      <w:proofErr w:type="gramEnd"/>
      <w:r w:rsidR="00AB3A0C" w:rsidRPr="00C84C7C">
        <w:rPr>
          <w:sz w:val="26"/>
          <w:szCs w:val="26"/>
        </w:rPr>
        <w:t xml:space="preserve"> que posteriormente g</w:t>
      </w:r>
      <w:bookmarkStart w:id="0" w:name="_GoBack"/>
      <w:bookmarkEnd w:id="0"/>
      <w:r w:rsidR="00AB3A0C" w:rsidRPr="00C84C7C">
        <w:rPr>
          <w:sz w:val="26"/>
          <w:szCs w:val="26"/>
        </w:rPr>
        <w:t xml:space="preserve">enerarán el código </w:t>
      </w:r>
      <w:proofErr w:type="spellStart"/>
      <w:r w:rsidR="00AB3A0C" w:rsidRPr="00C84C7C">
        <w:rPr>
          <w:sz w:val="26"/>
          <w:szCs w:val="26"/>
        </w:rPr>
        <w:t>html</w:t>
      </w:r>
      <w:proofErr w:type="spellEnd"/>
      <w:r w:rsidR="00AB3A0C" w:rsidRPr="00C84C7C">
        <w:rPr>
          <w:sz w:val="26"/>
          <w:szCs w:val="26"/>
        </w:rPr>
        <w:t xml:space="preserve"> de la web.</w:t>
      </w:r>
    </w:p>
    <w:p w:rsidR="00AB3A0C" w:rsidRPr="006A0649" w:rsidRDefault="00AB3A0C" w:rsidP="00951282">
      <w:pPr>
        <w:jc w:val="both"/>
        <w:rPr>
          <w:sz w:val="28"/>
          <w:szCs w:val="28"/>
        </w:rPr>
      </w:pPr>
    </w:p>
    <w:p w:rsidR="006A0649" w:rsidRDefault="006A0649" w:rsidP="00951282">
      <w:pPr>
        <w:jc w:val="both"/>
        <w:rPr>
          <w:sz w:val="32"/>
          <w:szCs w:val="32"/>
        </w:rPr>
      </w:pPr>
    </w:p>
    <w:p w:rsidR="0058330F" w:rsidRPr="00DC395A" w:rsidRDefault="0058330F" w:rsidP="00951282">
      <w:pPr>
        <w:jc w:val="both"/>
        <w:rPr>
          <w:rStyle w:val="Referenciaintensa"/>
          <w:rFonts w:asciiTheme="majorHAnsi" w:eastAsiaTheme="majorEastAsia" w:hAnsiTheme="majorHAnsi" w:cs="Mangal"/>
          <w:bCs w:val="0"/>
          <w:kern w:val="32"/>
          <w:sz w:val="36"/>
          <w:szCs w:val="36"/>
        </w:rPr>
      </w:pPr>
      <w:r w:rsidRPr="00DC395A">
        <w:rPr>
          <w:rStyle w:val="Referenciaintensa"/>
          <w:rFonts w:asciiTheme="majorHAnsi" w:eastAsiaTheme="majorEastAsia" w:hAnsiTheme="majorHAnsi" w:cs="Mangal"/>
          <w:bCs w:val="0"/>
          <w:kern w:val="32"/>
          <w:sz w:val="36"/>
          <w:szCs w:val="36"/>
        </w:rPr>
        <w:t xml:space="preserve">2 </w:t>
      </w:r>
      <w:r w:rsidR="00604D97" w:rsidRPr="00DC395A">
        <w:rPr>
          <w:rStyle w:val="Referenciaintensa"/>
          <w:rFonts w:asciiTheme="majorHAnsi" w:eastAsiaTheme="majorEastAsia" w:hAnsiTheme="majorHAnsi" w:cs="Mangal"/>
          <w:bCs w:val="0"/>
          <w:kern w:val="32"/>
          <w:sz w:val="36"/>
          <w:szCs w:val="36"/>
        </w:rPr>
        <w:t>Metodología</w:t>
      </w:r>
    </w:p>
    <w:p w:rsidR="00C84C7C" w:rsidRPr="00435BD1" w:rsidRDefault="00C84C7C" w:rsidP="00951282">
      <w:pPr>
        <w:ind w:firstLine="709"/>
        <w:jc w:val="both"/>
        <w:rPr>
          <w:sz w:val="26"/>
          <w:szCs w:val="26"/>
        </w:rPr>
      </w:pPr>
      <w:r w:rsidRPr="00435BD1">
        <w:rPr>
          <w:sz w:val="26"/>
          <w:szCs w:val="26"/>
        </w:rPr>
        <w:t>En este apartado se detallan el entorno de programación utilizado</w:t>
      </w:r>
      <w:r w:rsidR="00435BD1" w:rsidRPr="00435BD1">
        <w:rPr>
          <w:sz w:val="26"/>
          <w:szCs w:val="26"/>
        </w:rPr>
        <w:t xml:space="preserve"> para el desarrollo de la web, así como los recursos que esta usa. También se explica la repartición del trabajo y el tiempo dedicado por cada miembro.</w:t>
      </w:r>
    </w:p>
    <w:p w:rsidR="0058330F" w:rsidRPr="00DC395A" w:rsidRDefault="0058330F" w:rsidP="00951282">
      <w:pPr>
        <w:jc w:val="both"/>
        <w:rPr>
          <w:rStyle w:val="Referenciaintensa"/>
          <w:rFonts w:asciiTheme="majorHAnsi" w:eastAsiaTheme="majorEastAsia" w:hAnsiTheme="majorHAnsi" w:cs="Mangal"/>
          <w:kern w:val="32"/>
          <w:sz w:val="32"/>
          <w:szCs w:val="32"/>
        </w:rPr>
      </w:pPr>
      <w:r w:rsidRPr="00DC395A">
        <w:rPr>
          <w:rStyle w:val="Referenciaintensa"/>
          <w:rFonts w:asciiTheme="majorHAnsi" w:eastAsiaTheme="majorEastAsia" w:hAnsiTheme="majorHAnsi" w:cs="Mangal"/>
          <w:kern w:val="32"/>
          <w:sz w:val="32"/>
          <w:szCs w:val="32"/>
        </w:rPr>
        <w:t xml:space="preserve">2.1 </w:t>
      </w:r>
      <w:r w:rsidR="00604D97" w:rsidRPr="00DC395A">
        <w:rPr>
          <w:rStyle w:val="Referenciaintensa"/>
          <w:rFonts w:asciiTheme="majorHAnsi" w:eastAsiaTheme="majorEastAsia" w:hAnsiTheme="majorHAnsi" w:cs="Mangal"/>
          <w:kern w:val="32"/>
          <w:sz w:val="32"/>
          <w:szCs w:val="32"/>
        </w:rPr>
        <w:t>Entorno y recursos</w:t>
      </w:r>
    </w:p>
    <w:p w:rsidR="00AB3A0C" w:rsidRPr="00435BD1" w:rsidRDefault="00AB3A0C" w:rsidP="00951282">
      <w:pPr>
        <w:ind w:firstLine="709"/>
        <w:jc w:val="both"/>
        <w:rPr>
          <w:i/>
          <w:sz w:val="26"/>
          <w:szCs w:val="26"/>
        </w:rPr>
      </w:pPr>
      <w:r w:rsidRPr="00435BD1">
        <w:rPr>
          <w:sz w:val="26"/>
          <w:szCs w:val="26"/>
        </w:rPr>
        <w:t xml:space="preserve">La web se ha desarrollado en el entorno </w:t>
      </w:r>
      <w:proofErr w:type="spellStart"/>
      <w:r w:rsidRPr="00435BD1">
        <w:rPr>
          <w:sz w:val="26"/>
          <w:szCs w:val="26"/>
        </w:rPr>
        <w:t>InteliJ</w:t>
      </w:r>
      <w:proofErr w:type="spellEnd"/>
      <w:r w:rsidRPr="00435BD1">
        <w:rPr>
          <w:sz w:val="26"/>
          <w:szCs w:val="26"/>
        </w:rPr>
        <w:t xml:space="preserve"> (idea), lo que permite una gestión más cómoda del servidor web, ya que sólo con seleccionar al inicio del proyecto la versión de </w:t>
      </w:r>
      <w:proofErr w:type="spellStart"/>
      <w:r w:rsidRPr="00435BD1">
        <w:rPr>
          <w:sz w:val="26"/>
          <w:szCs w:val="26"/>
        </w:rPr>
        <w:t>tomcat</w:t>
      </w:r>
      <w:proofErr w:type="spellEnd"/>
      <w:r w:rsidRPr="00435BD1">
        <w:rPr>
          <w:sz w:val="26"/>
          <w:szCs w:val="26"/>
        </w:rPr>
        <w:t xml:space="preserve"> instalada que se desea usar, el programa se encarga de la configuración </w:t>
      </w:r>
      <w:r w:rsidR="00DC395A" w:rsidRPr="00435BD1">
        <w:rPr>
          <w:sz w:val="26"/>
          <w:szCs w:val="26"/>
        </w:rPr>
        <w:t>de é</w:t>
      </w:r>
      <w:r w:rsidRPr="00435BD1">
        <w:rPr>
          <w:sz w:val="26"/>
          <w:szCs w:val="26"/>
        </w:rPr>
        <w:t xml:space="preserve">ste y se puede comprobar el resultado final sólo con darle a </w:t>
      </w:r>
      <w:r w:rsidRPr="00435BD1">
        <w:rPr>
          <w:i/>
          <w:sz w:val="26"/>
          <w:szCs w:val="26"/>
        </w:rPr>
        <w:t>Play.</w:t>
      </w:r>
    </w:p>
    <w:p w:rsidR="00AB3A0C" w:rsidRPr="00435BD1" w:rsidRDefault="00AB3A0C" w:rsidP="00951282">
      <w:pPr>
        <w:jc w:val="both"/>
        <w:rPr>
          <w:sz w:val="26"/>
          <w:szCs w:val="26"/>
        </w:rPr>
      </w:pPr>
      <w:r w:rsidRPr="00435BD1">
        <w:rPr>
          <w:sz w:val="26"/>
          <w:szCs w:val="26"/>
        </w:rPr>
        <w:t xml:space="preserve">Para la realización de los ficheros se toman como referencia los que se encuentran en la máquina virtual proporcionada en clase. Esto ficheros son la mayoría en java, aunque también </w:t>
      </w:r>
      <w:proofErr w:type="gramStart"/>
      <w:r w:rsidRPr="00435BD1">
        <w:rPr>
          <w:sz w:val="26"/>
          <w:szCs w:val="26"/>
        </w:rPr>
        <w:t xml:space="preserve">hay </w:t>
      </w:r>
      <w:r w:rsidR="00DC395A" w:rsidRPr="00435BD1">
        <w:rPr>
          <w:sz w:val="26"/>
          <w:szCs w:val="26"/>
        </w:rPr>
        <w:t>.</w:t>
      </w:r>
      <w:proofErr w:type="spellStart"/>
      <w:r w:rsidRPr="00435BD1">
        <w:rPr>
          <w:i/>
          <w:sz w:val="26"/>
          <w:szCs w:val="26"/>
        </w:rPr>
        <w:t>jsp</w:t>
      </w:r>
      <w:proofErr w:type="spellEnd"/>
      <w:proofErr w:type="gramEnd"/>
      <w:r w:rsidRPr="00435BD1">
        <w:rPr>
          <w:sz w:val="26"/>
          <w:szCs w:val="26"/>
        </w:rPr>
        <w:t xml:space="preserve">, en los que convertimos el código </w:t>
      </w:r>
      <w:proofErr w:type="spellStart"/>
      <w:r w:rsidRPr="00435BD1">
        <w:rPr>
          <w:sz w:val="26"/>
          <w:szCs w:val="26"/>
        </w:rPr>
        <w:t>html</w:t>
      </w:r>
      <w:proofErr w:type="spellEnd"/>
      <w:r w:rsidRPr="00435BD1">
        <w:rPr>
          <w:sz w:val="26"/>
          <w:szCs w:val="26"/>
        </w:rPr>
        <w:t xml:space="preserve"> de la práctica anterior en dinámico.</w:t>
      </w:r>
      <w:r w:rsidR="00435BD1" w:rsidRPr="00435BD1">
        <w:rPr>
          <w:sz w:val="26"/>
          <w:szCs w:val="26"/>
        </w:rPr>
        <w:t xml:space="preserve"> También se ha recurrido al entorno Eclipse para probar aisladamente el </w:t>
      </w:r>
      <w:proofErr w:type="gramStart"/>
      <w:r w:rsidR="00435BD1" w:rsidRPr="00435BD1">
        <w:rPr>
          <w:sz w:val="26"/>
          <w:szCs w:val="26"/>
        </w:rPr>
        <w:t xml:space="preserve">código </w:t>
      </w:r>
      <w:r w:rsidR="00435BD1" w:rsidRPr="00435BD1">
        <w:rPr>
          <w:i/>
          <w:sz w:val="26"/>
          <w:szCs w:val="26"/>
        </w:rPr>
        <w:t>java</w:t>
      </w:r>
      <w:proofErr w:type="gramEnd"/>
      <w:r w:rsidR="00435BD1" w:rsidRPr="00435BD1">
        <w:rPr>
          <w:sz w:val="26"/>
          <w:szCs w:val="26"/>
        </w:rPr>
        <w:t>.</w:t>
      </w:r>
    </w:p>
    <w:p w:rsidR="00AB3A0C" w:rsidRDefault="00AB3A0C" w:rsidP="00951282">
      <w:pPr>
        <w:jc w:val="both"/>
        <w:rPr>
          <w:sz w:val="32"/>
          <w:szCs w:val="32"/>
        </w:rPr>
      </w:pPr>
    </w:p>
    <w:p w:rsidR="00604D97" w:rsidRPr="00DC395A" w:rsidRDefault="00604D97" w:rsidP="00951282">
      <w:pPr>
        <w:numPr>
          <w:ilvl w:val="1"/>
          <w:numId w:val="22"/>
        </w:numPr>
        <w:jc w:val="both"/>
        <w:rPr>
          <w:rStyle w:val="Referenciaintensa"/>
          <w:sz w:val="32"/>
          <w:szCs w:val="32"/>
        </w:rPr>
      </w:pPr>
      <w:r w:rsidRPr="00DC395A">
        <w:rPr>
          <w:rStyle w:val="Referenciaintensa"/>
          <w:sz w:val="32"/>
          <w:szCs w:val="32"/>
        </w:rPr>
        <w:t>Distribución del trabajo</w:t>
      </w:r>
    </w:p>
    <w:p w:rsidR="009D653D" w:rsidRPr="00435BD1" w:rsidRDefault="009D653D" w:rsidP="00951282">
      <w:pPr>
        <w:ind w:firstLine="709"/>
        <w:jc w:val="both"/>
        <w:rPr>
          <w:bCs/>
          <w:smallCaps/>
          <w:sz w:val="26"/>
          <w:szCs w:val="26"/>
        </w:rPr>
      </w:pPr>
      <w:r w:rsidRPr="00435BD1">
        <w:rPr>
          <w:sz w:val="26"/>
          <w:szCs w:val="26"/>
        </w:rPr>
        <w:t xml:space="preserve">Se ha tratado de distribuir el trabajo de manera equitativa para equilibrar así la carga de trabajo entre los miembros del grupo. La web se ha dividido en página principal (Abel </w:t>
      </w:r>
      <w:proofErr w:type="spellStart"/>
      <w:r w:rsidRPr="00435BD1">
        <w:rPr>
          <w:sz w:val="26"/>
          <w:szCs w:val="26"/>
        </w:rPr>
        <w:t>Chils</w:t>
      </w:r>
      <w:proofErr w:type="spellEnd"/>
      <w:r w:rsidRPr="00435BD1">
        <w:rPr>
          <w:sz w:val="26"/>
          <w:szCs w:val="26"/>
        </w:rPr>
        <w:t xml:space="preserve">), página de compra de libro (Diego </w:t>
      </w:r>
      <w:proofErr w:type="spellStart"/>
      <w:r w:rsidRPr="00435BD1">
        <w:rPr>
          <w:sz w:val="26"/>
          <w:szCs w:val="26"/>
        </w:rPr>
        <w:t>Santolaya</w:t>
      </w:r>
      <w:proofErr w:type="spellEnd"/>
      <w:r w:rsidRPr="00435BD1">
        <w:rPr>
          <w:sz w:val="26"/>
          <w:szCs w:val="26"/>
        </w:rPr>
        <w:t xml:space="preserve">) y </w:t>
      </w:r>
      <w:r w:rsidR="00DC395A" w:rsidRPr="00435BD1">
        <w:rPr>
          <w:sz w:val="26"/>
          <w:szCs w:val="26"/>
        </w:rPr>
        <w:t>gestión</w:t>
      </w:r>
      <w:r w:rsidRPr="00435BD1">
        <w:rPr>
          <w:sz w:val="26"/>
          <w:szCs w:val="26"/>
        </w:rPr>
        <w:t xml:space="preserve"> de usuario</w:t>
      </w:r>
      <w:r w:rsidR="00DC395A" w:rsidRPr="00435BD1">
        <w:rPr>
          <w:sz w:val="26"/>
          <w:szCs w:val="26"/>
        </w:rPr>
        <w:t>s</w:t>
      </w:r>
      <w:r w:rsidRPr="00435BD1">
        <w:rPr>
          <w:sz w:val="26"/>
          <w:szCs w:val="26"/>
        </w:rPr>
        <w:t xml:space="preserve"> (</w:t>
      </w:r>
      <w:proofErr w:type="spellStart"/>
      <w:r w:rsidRPr="00435BD1">
        <w:rPr>
          <w:sz w:val="26"/>
          <w:szCs w:val="26"/>
        </w:rPr>
        <w:t>Alexandru</w:t>
      </w:r>
      <w:proofErr w:type="spellEnd"/>
      <w:r w:rsidRPr="00435BD1">
        <w:rPr>
          <w:sz w:val="26"/>
          <w:szCs w:val="26"/>
        </w:rPr>
        <w:t xml:space="preserve"> </w:t>
      </w:r>
      <w:proofErr w:type="spellStart"/>
      <w:r w:rsidRPr="00435BD1">
        <w:rPr>
          <w:sz w:val="26"/>
          <w:szCs w:val="26"/>
        </w:rPr>
        <w:t>Oarga</w:t>
      </w:r>
      <w:proofErr w:type="spellEnd"/>
      <w:r w:rsidRPr="00435BD1">
        <w:rPr>
          <w:sz w:val="26"/>
          <w:szCs w:val="26"/>
        </w:rPr>
        <w:t>)</w:t>
      </w:r>
      <w:r w:rsidR="00DC395A" w:rsidRPr="00435BD1">
        <w:rPr>
          <w:sz w:val="26"/>
          <w:szCs w:val="26"/>
        </w:rPr>
        <w:t>, encargándose cada integrante del grupo de todos los archivos relacionados con el uso de dicha web</w:t>
      </w:r>
      <w:r w:rsidR="002E5FA4" w:rsidRPr="00435BD1">
        <w:rPr>
          <w:sz w:val="26"/>
          <w:szCs w:val="26"/>
        </w:rPr>
        <w:t>.</w:t>
      </w:r>
    </w:p>
    <w:p w:rsidR="00604D97" w:rsidRDefault="00604D97" w:rsidP="00951282">
      <w:pPr>
        <w:numPr>
          <w:ilvl w:val="1"/>
          <w:numId w:val="22"/>
        </w:numPr>
        <w:jc w:val="both"/>
        <w:rPr>
          <w:rStyle w:val="Referenciaintensa"/>
          <w:sz w:val="32"/>
          <w:szCs w:val="32"/>
        </w:rPr>
      </w:pPr>
      <w:r w:rsidRPr="00DC395A">
        <w:rPr>
          <w:rStyle w:val="Referenciaintensa"/>
          <w:sz w:val="32"/>
          <w:szCs w:val="32"/>
        </w:rPr>
        <w:t>Horas de trabajo</w:t>
      </w:r>
    </w:p>
    <w:p w:rsidR="00DC395A" w:rsidRPr="00435BD1" w:rsidRDefault="004850D4" w:rsidP="00951282">
      <w:pPr>
        <w:pStyle w:val="Subttulo"/>
        <w:ind w:firstLine="360"/>
        <w:jc w:val="both"/>
        <w:rPr>
          <w:sz w:val="26"/>
          <w:szCs w:val="26"/>
        </w:rPr>
      </w:pPr>
      <w:r w:rsidRPr="00435BD1">
        <w:rPr>
          <w:sz w:val="26"/>
          <w:szCs w:val="26"/>
        </w:rPr>
        <w:t>El total de horas que aproximadamente se han dedicado a la realización de la práctica es el siguiente:</w:t>
      </w:r>
    </w:p>
    <w:p w:rsidR="004850D4" w:rsidRPr="00435BD1" w:rsidRDefault="004850D4" w:rsidP="00951282">
      <w:pPr>
        <w:numPr>
          <w:ilvl w:val="0"/>
          <w:numId w:val="23"/>
        </w:numPr>
        <w:jc w:val="both"/>
        <w:rPr>
          <w:sz w:val="26"/>
          <w:szCs w:val="26"/>
        </w:rPr>
      </w:pPr>
      <w:r w:rsidRPr="00435BD1">
        <w:rPr>
          <w:sz w:val="26"/>
          <w:szCs w:val="26"/>
        </w:rPr>
        <w:t xml:space="preserve">Diego </w:t>
      </w:r>
      <w:proofErr w:type="spellStart"/>
      <w:r w:rsidRPr="00435BD1">
        <w:rPr>
          <w:sz w:val="26"/>
          <w:szCs w:val="26"/>
        </w:rPr>
        <w:t>Santonalaya</w:t>
      </w:r>
      <w:proofErr w:type="spellEnd"/>
      <w:r w:rsidRPr="00435BD1">
        <w:rPr>
          <w:sz w:val="26"/>
          <w:szCs w:val="26"/>
        </w:rPr>
        <w:t xml:space="preserve">: </w:t>
      </w:r>
    </w:p>
    <w:p w:rsidR="004850D4" w:rsidRPr="00435BD1" w:rsidRDefault="004850D4" w:rsidP="00951282">
      <w:pPr>
        <w:ind w:left="720"/>
        <w:jc w:val="both"/>
        <w:rPr>
          <w:sz w:val="26"/>
          <w:szCs w:val="26"/>
        </w:rPr>
      </w:pPr>
      <w:r w:rsidRPr="00435BD1">
        <w:rPr>
          <w:sz w:val="26"/>
          <w:szCs w:val="26"/>
        </w:rPr>
        <w:t xml:space="preserve">-Configuración del entorno y descarga de los recursos necesarios: 2h </w:t>
      </w:r>
    </w:p>
    <w:p w:rsidR="004850D4" w:rsidRPr="00435BD1" w:rsidRDefault="004850D4" w:rsidP="00951282">
      <w:pPr>
        <w:ind w:left="720"/>
        <w:jc w:val="both"/>
        <w:rPr>
          <w:sz w:val="26"/>
          <w:szCs w:val="26"/>
        </w:rPr>
      </w:pPr>
      <w:r w:rsidRPr="00435BD1">
        <w:rPr>
          <w:sz w:val="26"/>
          <w:szCs w:val="26"/>
        </w:rPr>
        <w:t>-</w:t>
      </w:r>
      <w:r w:rsidRPr="00435BD1">
        <w:rPr>
          <w:sz w:val="26"/>
          <w:szCs w:val="26"/>
        </w:rPr>
        <w:t>Im</w:t>
      </w:r>
      <w:r w:rsidRPr="00435BD1">
        <w:rPr>
          <w:sz w:val="26"/>
          <w:szCs w:val="26"/>
        </w:rPr>
        <w:t>p</w:t>
      </w:r>
      <w:r w:rsidRPr="00435BD1">
        <w:rPr>
          <w:sz w:val="26"/>
          <w:szCs w:val="26"/>
        </w:rPr>
        <w:t xml:space="preserve">lementación </w:t>
      </w:r>
      <w:r w:rsidRPr="00435BD1">
        <w:rPr>
          <w:sz w:val="26"/>
          <w:szCs w:val="26"/>
        </w:rPr>
        <w:t xml:space="preserve">y pruebas </w:t>
      </w:r>
      <w:r w:rsidRPr="00435BD1">
        <w:rPr>
          <w:sz w:val="26"/>
          <w:szCs w:val="26"/>
        </w:rPr>
        <w:t>de los ficheros</w:t>
      </w:r>
      <w:r w:rsidRPr="00435BD1">
        <w:rPr>
          <w:sz w:val="26"/>
          <w:szCs w:val="26"/>
        </w:rPr>
        <w:t xml:space="preserve"> de:</w:t>
      </w:r>
    </w:p>
    <w:p w:rsidR="004850D4" w:rsidRPr="00435BD1" w:rsidRDefault="004850D4" w:rsidP="00951282">
      <w:pPr>
        <w:ind w:left="720" w:firstLine="698"/>
        <w:jc w:val="both"/>
        <w:rPr>
          <w:sz w:val="26"/>
          <w:szCs w:val="26"/>
        </w:rPr>
      </w:pPr>
      <w:r w:rsidRPr="00435BD1">
        <w:rPr>
          <w:sz w:val="26"/>
          <w:szCs w:val="26"/>
        </w:rPr>
        <w:t>M</w:t>
      </w:r>
      <w:r w:rsidRPr="00435BD1">
        <w:rPr>
          <w:sz w:val="26"/>
          <w:szCs w:val="26"/>
        </w:rPr>
        <w:t>odelo de datos: 3h</w:t>
      </w:r>
      <w:r w:rsidRPr="00435BD1">
        <w:rPr>
          <w:sz w:val="26"/>
          <w:szCs w:val="26"/>
        </w:rPr>
        <w:t xml:space="preserve">  </w:t>
      </w:r>
    </w:p>
    <w:p w:rsidR="004850D4" w:rsidRPr="00435BD1" w:rsidRDefault="004850D4" w:rsidP="00951282">
      <w:pPr>
        <w:ind w:left="720" w:firstLine="698"/>
        <w:jc w:val="both"/>
        <w:rPr>
          <w:sz w:val="26"/>
          <w:szCs w:val="26"/>
        </w:rPr>
      </w:pPr>
      <w:r w:rsidRPr="00435BD1">
        <w:rPr>
          <w:sz w:val="26"/>
          <w:szCs w:val="26"/>
        </w:rPr>
        <w:t>Controlador de datos</w:t>
      </w:r>
      <w:r w:rsidRPr="00435BD1">
        <w:rPr>
          <w:sz w:val="26"/>
          <w:szCs w:val="26"/>
        </w:rPr>
        <w:t>: 3h</w:t>
      </w:r>
      <w:r w:rsidRPr="00435BD1">
        <w:rPr>
          <w:sz w:val="26"/>
          <w:szCs w:val="26"/>
        </w:rPr>
        <w:t xml:space="preserve">   </w:t>
      </w:r>
    </w:p>
    <w:p w:rsidR="004850D4" w:rsidRPr="00435BD1" w:rsidRDefault="004850D4" w:rsidP="00951282">
      <w:pPr>
        <w:ind w:left="720" w:firstLine="698"/>
        <w:jc w:val="both"/>
        <w:rPr>
          <w:sz w:val="26"/>
          <w:szCs w:val="26"/>
        </w:rPr>
      </w:pPr>
      <w:proofErr w:type="spellStart"/>
      <w:r w:rsidRPr="00435BD1">
        <w:rPr>
          <w:i/>
          <w:sz w:val="26"/>
          <w:szCs w:val="26"/>
        </w:rPr>
        <w:t>Servlets</w:t>
      </w:r>
      <w:proofErr w:type="spellEnd"/>
      <w:r w:rsidRPr="00435BD1">
        <w:rPr>
          <w:sz w:val="26"/>
          <w:szCs w:val="26"/>
        </w:rPr>
        <w:t xml:space="preserve">: 2h </w:t>
      </w:r>
    </w:p>
    <w:p w:rsidR="004850D4" w:rsidRPr="00435BD1" w:rsidRDefault="004850D4" w:rsidP="00951282">
      <w:pPr>
        <w:ind w:left="720" w:firstLine="698"/>
        <w:jc w:val="both"/>
        <w:rPr>
          <w:sz w:val="26"/>
          <w:szCs w:val="26"/>
        </w:rPr>
      </w:pPr>
      <w:proofErr w:type="gramStart"/>
      <w:r w:rsidRPr="00435BD1">
        <w:rPr>
          <w:i/>
          <w:sz w:val="26"/>
          <w:szCs w:val="26"/>
        </w:rPr>
        <w:t>.</w:t>
      </w:r>
      <w:proofErr w:type="spellStart"/>
      <w:r w:rsidRPr="00435BD1">
        <w:rPr>
          <w:i/>
          <w:sz w:val="26"/>
          <w:szCs w:val="26"/>
        </w:rPr>
        <w:t>jsp</w:t>
      </w:r>
      <w:proofErr w:type="spellEnd"/>
      <w:proofErr w:type="gramEnd"/>
      <w:r w:rsidRPr="00435BD1">
        <w:rPr>
          <w:i/>
          <w:sz w:val="26"/>
          <w:szCs w:val="26"/>
        </w:rPr>
        <w:t xml:space="preserve"> </w:t>
      </w:r>
      <w:r w:rsidRPr="00435BD1">
        <w:rPr>
          <w:sz w:val="26"/>
          <w:szCs w:val="26"/>
        </w:rPr>
        <w:t>correspondiente a la vista de la compra del libro</w:t>
      </w:r>
      <w:r w:rsidRPr="00435BD1">
        <w:rPr>
          <w:sz w:val="26"/>
          <w:szCs w:val="26"/>
        </w:rPr>
        <w:t>: 3h</w:t>
      </w:r>
      <w:r w:rsidRPr="00435BD1">
        <w:rPr>
          <w:sz w:val="26"/>
          <w:szCs w:val="26"/>
        </w:rPr>
        <w:t xml:space="preserve"> </w:t>
      </w:r>
    </w:p>
    <w:p w:rsidR="004850D4" w:rsidRPr="00435BD1" w:rsidRDefault="004850D4" w:rsidP="00951282">
      <w:pPr>
        <w:ind w:left="720" w:firstLine="698"/>
        <w:jc w:val="both"/>
        <w:rPr>
          <w:sz w:val="26"/>
          <w:szCs w:val="26"/>
        </w:rPr>
      </w:pPr>
      <w:proofErr w:type="spellStart"/>
      <w:r w:rsidRPr="00435BD1">
        <w:rPr>
          <w:i/>
          <w:sz w:val="26"/>
          <w:szCs w:val="26"/>
        </w:rPr>
        <w:t>Facade</w:t>
      </w:r>
      <w:proofErr w:type="spellEnd"/>
      <w:r w:rsidRPr="00435BD1">
        <w:rPr>
          <w:sz w:val="26"/>
          <w:szCs w:val="26"/>
        </w:rPr>
        <w:t xml:space="preserve"> de la tienda: 1</w:t>
      </w:r>
      <w:r w:rsidRPr="00435BD1">
        <w:rPr>
          <w:sz w:val="26"/>
          <w:szCs w:val="26"/>
        </w:rPr>
        <w:t>h</w:t>
      </w:r>
    </w:p>
    <w:p w:rsidR="003E1920" w:rsidRPr="00435BD1" w:rsidRDefault="003E1920" w:rsidP="00951282">
      <w:pPr>
        <w:jc w:val="both"/>
        <w:rPr>
          <w:sz w:val="26"/>
          <w:szCs w:val="26"/>
        </w:rPr>
      </w:pPr>
      <w:r w:rsidRPr="00435BD1">
        <w:rPr>
          <w:i/>
          <w:sz w:val="26"/>
          <w:szCs w:val="26"/>
        </w:rPr>
        <w:tab/>
      </w:r>
      <w:r w:rsidRPr="00435BD1">
        <w:rPr>
          <w:sz w:val="26"/>
          <w:szCs w:val="26"/>
        </w:rPr>
        <w:t>-Pruebas adicionales: 1h</w:t>
      </w:r>
    </w:p>
    <w:p w:rsidR="004850D4" w:rsidRPr="00435BD1" w:rsidRDefault="003E1920" w:rsidP="00951282">
      <w:pPr>
        <w:jc w:val="both"/>
        <w:rPr>
          <w:sz w:val="26"/>
          <w:szCs w:val="26"/>
        </w:rPr>
      </w:pPr>
      <w:r w:rsidRPr="00435BD1">
        <w:rPr>
          <w:sz w:val="26"/>
          <w:szCs w:val="26"/>
        </w:rPr>
        <w:tab/>
        <w:t>-Redacción de la memoria: 3h</w:t>
      </w:r>
    </w:p>
    <w:p w:rsidR="003E1920" w:rsidRPr="00435BD1" w:rsidRDefault="003E1920" w:rsidP="00951282">
      <w:pPr>
        <w:jc w:val="both"/>
        <w:rPr>
          <w:sz w:val="26"/>
          <w:szCs w:val="26"/>
        </w:rPr>
      </w:pPr>
      <w:r w:rsidRPr="00435BD1">
        <w:rPr>
          <w:sz w:val="26"/>
          <w:szCs w:val="26"/>
        </w:rPr>
        <w:tab/>
        <w:t>-Total: 20h</w:t>
      </w:r>
    </w:p>
    <w:p w:rsidR="004850D4" w:rsidRPr="00435BD1" w:rsidRDefault="004850D4" w:rsidP="00951282">
      <w:pPr>
        <w:numPr>
          <w:ilvl w:val="0"/>
          <w:numId w:val="23"/>
        </w:numPr>
        <w:jc w:val="both"/>
        <w:rPr>
          <w:sz w:val="26"/>
          <w:szCs w:val="26"/>
        </w:rPr>
      </w:pPr>
      <w:r w:rsidRPr="00435BD1">
        <w:rPr>
          <w:sz w:val="26"/>
          <w:szCs w:val="26"/>
        </w:rPr>
        <w:t xml:space="preserve">Abel </w:t>
      </w:r>
      <w:proofErr w:type="spellStart"/>
      <w:r w:rsidRPr="00435BD1">
        <w:rPr>
          <w:sz w:val="26"/>
          <w:szCs w:val="26"/>
        </w:rPr>
        <w:t>Chils</w:t>
      </w:r>
      <w:proofErr w:type="spellEnd"/>
      <w:r w:rsidRPr="00435BD1">
        <w:rPr>
          <w:sz w:val="26"/>
          <w:szCs w:val="26"/>
        </w:rPr>
        <w:t>:</w:t>
      </w:r>
    </w:p>
    <w:p w:rsidR="004850D4" w:rsidRPr="00435BD1" w:rsidRDefault="004850D4" w:rsidP="004850D4">
      <w:pPr>
        <w:numPr>
          <w:ilvl w:val="0"/>
          <w:numId w:val="23"/>
        </w:numPr>
        <w:rPr>
          <w:sz w:val="26"/>
          <w:szCs w:val="26"/>
        </w:rPr>
      </w:pPr>
      <w:proofErr w:type="spellStart"/>
      <w:r w:rsidRPr="00435BD1">
        <w:rPr>
          <w:sz w:val="26"/>
          <w:szCs w:val="26"/>
        </w:rPr>
        <w:t>Alexandru</w:t>
      </w:r>
      <w:proofErr w:type="spellEnd"/>
      <w:r w:rsidRPr="00435BD1">
        <w:rPr>
          <w:sz w:val="26"/>
          <w:szCs w:val="26"/>
        </w:rPr>
        <w:t xml:space="preserve"> </w:t>
      </w:r>
      <w:proofErr w:type="spellStart"/>
      <w:r w:rsidRPr="00435BD1">
        <w:rPr>
          <w:sz w:val="26"/>
          <w:szCs w:val="26"/>
        </w:rPr>
        <w:t>Oarga</w:t>
      </w:r>
      <w:proofErr w:type="spellEnd"/>
      <w:r w:rsidRPr="00435BD1">
        <w:rPr>
          <w:sz w:val="26"/>
          <w:szCs w:val="26"/>
        </w:rPr>
        <w:t>:</w:t>
      </w:r>
    </w:p>
    <w:p w:rsidR="00604D97" w:rsidRDefault="00604D97" w:rsidP="00604D97">
      <w:pPr>
        <w:rPr>
          <w:sz w:val="32"/>
          <w:szCs w:val="32"/>
        </w:rPr>
      </w:pPr>
    </w:p>
    <w:p w:rsidR="003E1920" w:rsidRPr="003E1920" w:rsidRDefault="00604D97" w:rsidP="003E1920">
      <w:pPr>
        <w:numPr>
          <w:ilvl w:val="0"/>
          <w:numId w:val="21"/>
        </w:numPr>
        <w:rPr>
          <w:rStyle w:val="Referenciaintensa"/>
          <w:rFonts w:asciiTheme="majorHAnsi" w:eastAsiaTheme="majorEastAsia" w:hAnsiTheme="majorHAnsi" w:cs="Mangal"/>
          <w:bCs w:val="0"/>
          <w:kern w:val="32"/>
          <w:sz w:val="36"/>
          <w:szCs w:val="36"/>
        </w:rPr>
      </w:pPr>
      <w:r w:rsidRPr="00DC395A">
        <w:rPr>
          <w:rStyle w:val="Referenciaintensa"/>
          <w:rFonts w:asciiTheme="majorHAnsi" w:eastAsiaTheme="majorEastAsia" w:hAnsiTheme="majorHAnsi" w:cs="Mangal"/>
          <w:bCs w:val="0"/>
          <w:kern w:val="32"/>
          <w:sz w:val="36"/>
          <w:szCs w:val="36"/>
        </w:rPr>
        <w:t>Diseño</w:t>
      </w:r>
      <w:r w:rsidR="003E1920">
        <w:rPr>
          <w:rStyle w:val="Referenciaintensa"/>
          <w:rFonts w:asciiTheme="majorHAnsi" w:eastAsiaTheme="majorEastAsia" w:hAnsiTheme="majorHAnsi" w:cs="Mangal"/>
          <w:bCs w:val="0"/>
          <w:kern w:val="32"/>
          <w:sz w:val="36"/>
          <w:szCs w:val="36"/>
        </w:rPr>
        <w:t xml:space="preserve"> e implementación</w:t>
      </w:r>
    </w:p>
    <w:p w:rsidR="009D653D" w:rsidRPr="00435BD1" w:rsidRDefault="003E1920" w:rsidP="00951282">
      <w:pPr>
        <w:ind w:firstLine="405"/>
        <w:jc w:val="both"/>
        <w:rPr>
          <w:sz w:val="26"/>
          <w:szCs w:val="26"/>
        </w:rPr>
      </w:pPr>
      <w:r w:rsidRPr="00435BD1">
        <w:rPr>
          <w:sz w:val="26"/>
          <w:szCs w:val="26"/>
        </w:rPr>
        <w:t xml:space="preserve">Basándonos en el diseño de la web de la práctica anterior se construye el modelo de datos en java, se crea la conexión con la base de datos creada también anteriormente y se desarrolla la aplicación web con </w:t>
      </w:r>
      <w:proofErr w:type="spellStart"/>
      <w:r w:rsidRPr="00435BD1">
        <w:rPr>
          <w:sz w:val="26"/>
          <w:szCs w:val="26"/>
        </w:rPr>
        <w:t>InteliJ</w:t>
      </w:r>
      <w:proofErr w:type="spellEnd"/>
      <w:r w:rsidR="00C23CB1" w:rsidRPr="00435BD1">
        <w:rPr>
          <w:sz w:val="26"/>
          <w:szCs w:val="26"/>
        </w:rPr>
        <w:t xml:space="preserve"> creando los ficheros correspondientes a la </w:t>
      </w:r>
      <w:proofErr w:type="spellStart"/>
      <w:r w:rsidR="00C23CB1" w:rsidRPr="00435BD1">
        <w:rPr>
          <w:i/>
          <w:sz w:val="26"/>
          <w:szCs w:val="26"/>
        </w:rPr>
        <w:t>facade</w:t>
      </w:r>
      <w:proofErr w:type="spellEnd"/>
      <w:r w:rsidR="00C23CB1" w:rsidRPr="00435BD1">
        <w:rPr>
          <w:i/>
          <w:sz w:val="26"/>
          <w:szCs w:val="26"/>
        </w:rPr>
        <w:t xml:space="preserve">, </w:t>
      </w:r>
      <w:r w:rsidR="00C23CB1" w:rsidRPr="00435BD1">
        <w:rPr>
          <w:sz w:val="26"/>
          <w:szCs w:val="26"/>
        </w:rPr>
        <w:t xml:space="preserve">a los </w:t>
      </w:r>
      <w:proofErr w:type="spellStart"/>
      <w:r w:rsidR="00C23CB1" w:rsidRPr="00435BD1">
        <w:rPr>
          <w:i/>
          <w:sz w:val="26"/>
          <w:szCs w:val="26"/>
        </w:rPr>
        <w:t>servlets</w:t>
      </w:r>
      <w:proofErr w:type="spellEnd"/>
      <w:r w:rsidR="00C23CB1" w:rsidRPr="00435BD1">
        <w:rPr>
          <w:i/>
          <w:sz w:val="26"/>
          <w:szCs w:val="26"/>
        </w:rPr>
        <w:t xml:space="preserve"> </w:t>
      </w:r>
      <w:r w:rsidR="00C23CB1" w:rsidRPr="00435BD1">
        <w:rPr>
          <w:sz w:val="26"/>
          <w:szCs w:val="26"/>
        </w:rPr>
        <w:t>y a las páginas web (</w:t>
      </w:r>
      <w:proofErr w:type="gramStart"/>
      <w:r w:rsidR="00C23CB1" w:rsidRPr="00435BD1">
        <w:rPr>
          <w:sz w:val="26"/>
          <w:szCs w:val="26"/>
        </w:rPr>
        <w:t xml:space="preserve">ficheros </w:t>
      </w:r>
      <w:r w:rsidR="00C23CB1" w:rsidRPr="00435BD1">
        <w:rPr>
          <w:i/>
          <w:sz w:val="26"/>
          <w:szCs w:val="26"/>
        </w:rPr>
        <w:t>.</w:t>
      </w:r>
      <w:proofErr w:type="spellStart"/>
      <w:r w:rsidR="00C23CB1" w:rsidRPr="00435BD1">
        <w:rPr>
          <w:i/>
          <w:sz w:val="26"/>
          <w:szCs w:val="26"/>
        </w:rPr>
        <w:t>jsp</w:t>
      </w:r>
      <w:proofErr w:type="spellEnd"/>
      <w:proofErr w:type="gramEnd"/>
      <w:r w:rsidR="00C23CB1" w:rsidRPr="00435BD1">
        <w:rPr>
          <w:sz w:val="26"/>
          <w:szCs w:val="26"/>
        </w:rPr>
        <w:t>).</w:t>
      </w:r>
    </w:p>
    <w:p w:rsidR="003E1920" w:rsidRPr="00DC395A" w:rsidRDefault="003E1920" w:rsidP="009D653D">
      <w:pPr>
        <w:ind w:left="405"/>
        <w:rPr>
          <w:rStyle w:val="Referenciaintensa"/>
          <w:rFonts w:asciiTheme="majorHAnsi" w:eastAsiaTheme="majorEastAsia" w:hAnsiTheme="majorHAnsi" w:cs="Mangal"/>
          <w:bCs w:val="0"/>
          <w:kern w:val="32"/>
          <w:sz w:val="32"/>
          <w:szCs w:val="29"/>
        </w:rPr>
      </w:pPr>
    </w:p>
    <w:p w:rsidR="00C23CB1" w:rsidRDefault="00604D97" w:rsidP="00C23CB1">
      <w:pPr>
        <w:numPr>
          <w:ilvl w:val="1"/>
          <w:numId w:val="24"/>
        </w:numPr>
        <w:rPr>
          <w:rStyle w:val="Referenciaintensa"/>
          <w:sz w:val="32"/>
          <w:szCs w:val="32"/>
        </w:rPr>
      </w:pPr>
      <w:r w:rsidRPr="00DC395A">
        <w:rPr>
          <w:rStyle w:val="Referenciaintensa"/>
          <w:sz w:val="32"/>
          <w:szCs w:val="32"/>
        </w:rPr>
        <w:t>Modelo de datos</w:t>
      </w:r>
    </w:p>
    <w:p w:rsidR="008117B7" w:rsidRPr="00435BD1" w:rsidRDefault="00C23CB1" w:rsidP="00951282">
      <w:pPr>
        <w:ind w:firstLine="709"/>
        <w:jc w:val="both"/>
        <w:rPr>
          <w:sz w:val="26"/>
          <w:szCs w:val="26"/>
        </w:rPr>
      </w:pPr>
      <w:r>
        <w:t xml:space="preserve">Con el fin de poder usar la base de datos </w:t>
      </w:r>
      <w:proofErr w:type="spellStart"/>
      <w:r>
        <w:t>MySql</w:t>
      </w:r>
      <w:proofErr w:type="spellEnd"/>
      <w:r>
        <w:t xml:space="preserve"> creada en la práctica anterior se </w:t>
      </w:r>
      <w:r w:rsidRPr="00435BD1">
        <w:rPr>
          <w:sz w:val="26"/>
          <w:szCs w:val="26"/>
        </w:rPr>
        <w:t xml:space="preserve">implementan todos los ficheros VO y DAO necesarios para obtener una interfaz suficiente con la que interactuar desde la web. Para cada una de las entidades del esquema entidad/relación (libro, </w:t>
      </w:r>
      <w:proofErr w:type="gramStart"/>
      <w:r w:rsidRPr="00435BD1">
        <w:rPr>
          <w:sz w:val="26"/>
          <w:szCs w:val="26"/>
        </w:rPr>
        <w:t>usuario ,autor</w:t>
      </w:r>
      <w:proofErr w:type="gramEnd"/>
      <w:r w:rsidRPr="00435BD1">
        <w:rPr>
          <w:sz w:val="26"/>
          <w:szCs w:val="26"/>
        </w:rPr>
        <w:t xml:space="preserve"> ,etc.) y las relaciones con atributos (valoración, comentario, etc.) se crea un fichero VO que contiene como atributos privados todos los que tiene la entidad</w:t>
      </w:r>
      <w:r w:rsidR="008117B7" w:rsidRPr="00435BD1">
        <w:rPr>
          <w:sz w:val="26"/>
          <w:szCs w:val="26"/>
        </w:rPr>
        <w:t xml:space="preserve"> y las funciones necesarias para interactuar con la clase (constructores, funciones </w:t>
      </w:r>
      <w:proofErr w:type="spellStart"/>
      <w:r w:rsidR="008117B7" w:rsidRPr="00435BD1">
        <w:rPr>
          <w:i/>
          <w:sz w:val="26"/>
          <w:szCs w:val="26"/>
        </w:rPr>
        <w:t>getParameter</w:t>
      </w:r>
      <w:proofErr w:type="spellEnd"/>
      <w:r w:rsidR="008117B7" w:rsidRPr="00435BD1">
        <w:rPr>
          <w:i/>
          <w:sz w:val="26"/>
          <w:szCs w:val="26"/>
        </w:rPr>
        <w:t xml:space="preserve"> </w:t>
      </w:r>
      <w:r w:rsidR="008117B7" w:rsidRPr="00435BD1">
        <w:rPr>
          <w:sz w:val="26"/>
          <w:szCs w:val="26"/>
        </w:rPr>
        <w:t xml:space="preserve">y </w:t>
      </w:r>
      <w:proofErr w:type="spellStart"/>
      <w:r w:rsidR="008117B7" w:rsidRPr="00435BD1">
        <w:rPr>
          <w:i/>
          <w:sz w:val="26"/>
          <w:szCs w:val="26"/>
        </w:rPr>
        <w:t>setParameter,</w:t>
      </w:r>
      <w:r w:rsidR="008117B7" w:rsidRPr="00435BD1">
        <w:rPr>
          <w:sz w:val="26"/>
          <w:szCs w:val="26"/>
        </w:rPr>
        <w:t>etc</w:t>
      </w:r>
      <w:proofErr w:type="spellEnd"/>
      <w:r w:rsidR="008117B7" w:rsidRPr="00435BD1">
        <w:rPr>
          <w:sz w:val="26"/>
          <w:szCs w:val="26"/>
        </w:rPr>
        <w:t>.).</w:t>
      </w:r>
    </w:p>
    <w:p w:rsidR="008117B7" w:rsidRPr="00435BD1" w:rsidRDefault="008117B7" w:rsidP="00951282">
      <w:pPr>
        <w:jc w:val="both"/>
        <w:rPr>
          <w:sz w:val="26"/>
          <w:szCs w:val="26"/>
        </w:rPr>
      </w:pPr>
      <w:r w:rsidRPr="00435BD1">
        <w:rPr>
          <w:sz w:val="26"/>
          <w:szCs w:val="26"/>
        </w:rPr>
        <w:t xml:space="preserve">Los ficheros DAO son 4: autor, libro, género y usuario. Éstos se encargan de crear las sentencias SQL necesarias para interactuar con la base de datos, por </w:t>
      </w:r>
      <w:proofErr w:type="gramStart"/>
      <w:r w:rsidRPr="00435BD1">
        <w:rPr>
          <w:sz w:val="26"/>
          <w:szCs w:val="26"/>
        </w:rPr>
        <w:t>ejemplo</w:t>
      </w:r>
      <w:proofErr w:type="gramEnd"/>
      <w:r w:rsidRPr="00435BD1">
        <w:rPr>
          <w:sz w:val="26"/>
          <w:szCs w:val="26"/>
        </w:rPr>
        <w:t xml:space="preserve"> realizar los INSERTS cuando en la web se haga un nuevo comentario, las consultas que sean necesarias para rellenar los carruseles de libros (según género, más vendidos, etc.) o para el sistema de recomendaciones (libros que más visita el usuario, que más valora, etc.) y muchos otros aspectos relacionados que se listan a continuación:</w:t>
      </w:r>
    </w:p>
    <w:p w:rsidR="008117B7" w:rsidRPr="00435BD1" w:rsidRDefault="008117B7" w:rsidP="00951282">
      <w:pPr>
        <w:numPr>
          <w:ilvl w:val="0"/>
          <w:numId w:val="23"/>
        </w:numPr>
        <w:jc w:val="both"/>
        <w:rPr>
          <w:sz w:val="26"/>
          <w:szCs w:val="26"/>
        </w:rPr>
      </w:pPr>
      <w:r w:rsidRPr="00435BD1">
        <w:rPr>
          <w:sz w:val="26"/>
          <w:szCs w:val="26"/>
        </w:rPr>
        <w:t xml:space="preserve">Inserciones de libros, autores, géneros, </w:t>
      </w:r>
      <w:r w:rsidR="00315444" w:rsidRPr="00435BD1">
        <w:rPr>
          <w:sz w:val="26"/>
          <w:szCs w:val="26"/>
        </w:rPr>
        <w:t xml:space="preserve">visitas, compras, </w:t>
      </w:r>
      <w:r w:rsidRPr="00435BD1">
        <w:rPr>
          <w:sz w:val="26"/>
          <w:szCs w:val="26"/>
        </w:rPr>
        <w:t xml:space="preserve">etc. </w:t>
      </w:r>
    </w:p>
    <w:p w:rsidR="008117B7" w:rsidRPr="00435BD1" w:rsidRDefault="008117B7" w:rsidP="00951282">
      <w:pPr>
        <w:numPr>
          <w:ilvl w:val="0"/>
          <w:numId w:val="23"/>
        </w:numPr>
        <w:jc w:val="both"/>
        <w:rPr>
          <w:sz w:val="26"/>
          <w:szCs w:val="26"/>
        </w:rPr>
      </w:pPr>
      <w:r w:rsidRPr="00435BD1">
        <w:rPr>
          <w:sz w:val="26"/>
          <w:szCs w:val="26"/>
        </w:rPr>
        <w:t>Eliminaciones de datos</w:t>
      </w:r>
    </w:p>
    <w:p w:rsidR="008117B7" w:rsidRPr="00435BD1" w:rsidRDefault="008117B7" w:rsidP="00951282">
      <w:pPr>
        <w:numPr>
          <w:ilvl w:val="0"/>
          <w:numId w:val="23"/>
        </w:numPr>
        <w:jc w:val="both"/>
        <w:rPr>
          <w:sz w:val="26"/>
          <w:szCs w:val="26"/>
        </w:rPr>
      </w:pPr>
      <w:r w:rsidRPr="00435BD1">
        <w:rPr>
          <w:sz w:val="26"/>
          <w:szCs w:val="26"/>
        </w:rPr>
        <w:t>Actualizaciones de libros, autores, usuarios,</w:t>
      </w:r>
      <w:r w:rsidR="00315444" w:rsidRPr="00435BD1">
        <w:rPr>
          <w:sz w:val="26"/>
          <w:szCs w:val="26"/>
        </w:rPr>
        <w:t xml:space="preserve"> </w:t>
      </w:r>
      <w:proofErr w:type="gramStart"/>
      <w:r w:rsidR="00315444" w:rsidRPr="00435BD1">
        <w:rPr>
          <w:sz w:val="26"/>
          <w:szCs w:val="26"/>
        </w:rPr>
        <w:t>valoraciones ,</w:t>
      </w:r>
      <w:r w:rsidRPr="00435BD1">
        <w:rPr>
          <w:sz w:val="26"/>
          <w:szCs w:val="26"/>
        </w:rPr>
        <w:t>comentarios</w:t>
      </w:r>
      <w:proofErr w:type="gramEnd"/>
      <w:r w:rsidR="00315444" w:rsidRPr="00435BD1">
        <w:rPr>
          <w:sz w:val="26"/>
          <w:szCs w:val="26"/>
        </w:rPr>
        <w:t xml:space="preserve"> etc.</w:t>
      </w:r>
    </w:p>
    <w:p w:rsidR="00315444" w:rsidRPr="00435BD1" w:rsidRDefault="00315444" w:rsidP="00951282">
      <w:pPr>
        <w:numPr>
          <w:ilvl w:val="0"/>
          <w:numId w:val="23"/>
        </w:numPr>
        <w:jc w:val="both"/>
        <w:rPr>
          <w:sz w:val="26"/>
          <w:szCs w:val="26"/>
        </w:rPr>
      </w:pPr>
      <w:r w:rsidRPr="00435BD1">
        <w:rPr>
          <w:sz w:val="26"/>
          <w:szCs w:val="26"/>
        </w:rPr>
        <w:t>Encontrar los datos de un libro</w:t>
      </w:r>
    </w:p>
    <w:p w:rsidR="008117B7" w:rsidRPr="00435BD1" w:rsidRDefault="008117B7" w:rsidP="00951282">
      <w:pPr>
        <w:numPr>
          <w:ilvl w:val="0"/>
          <w:numId w:val="23"/>
        </w:numPr>
        <w:jc w:val="both"/>
        <w:rPr>
          <w:sz w:val="26"/>
          <w:szCs w:val="26"/>
        </w:rPr>
      </w:pPr>
      <w:r w:rsidRPr="00435BD1">
        <w:rPr>
          <w:sz w:val="26"/>
          <w:szCs w:val="26"/>
        </w:rPr>
        <w:t>Encontrar las valoraciones</w:t>
      </w:r>
      <w:r w:rsidR="00315444" w:rsidRPr="00435BD1">
        <w:rPr>
          <w:sz w:val="26"/>
          <w:szCs w:val="26"/>
        </w:rPr>
        <w:t xml:space="preserve"> y comentarios</w:t>
      </w:r>
      <w:r w:rsidRPr="00435BD1">
        <w:rPr>
          <w:sz w:val="26"/>
          <w:szCs w:val="26"/>
        </w:rPr>
        <w:t xml:space="preserve"> de un libro</w:t>
      </w:r>
    </w:p>
    <w:p w:rsidR="00315444" w:rsidRPr="00435BD1" w:rsidRDefault="00315444" w:rsidP="00951282">
      <w:pPr>
        <w:numPr>
          <w:ilvl w:val="0"/>
          <w:numId w:val="23"/>
        </w:numPr>
        <w:jc w:val="both"/>
        <w:rPr>
          <w:sz w:val="26"/>
          <w:szCs w:val="26"/>
        </w:rPr>
      </w:pPr>
      <w:r w:rsidRPr="00435BD1">
        <w:rPr>
          <w:sz w:val="26"/>
          <w:szCs w:val="26"/>
        </w:rPr>
        <w:t>Encontrar datos de un autor</w:t>
      </w:r>
    </w:p>
    <w:p w:rsidR="00315444" w:rsidRPr="00435BD1" w:rsidRDefault="00315444" w:rsidP="00951282">
      <w:pPr>
        <w:numPr>
          <w:ilvl w:val="0"/>
          <w:numId w:val="23"/>
        </w:numPr>
        <w:jc w:val="both"/>
        <w:rPr>
          <w:sz w:val="26"/>
          <w:szCs w:val="26"/>
        </w:rPr>
      </w:pPr>
      <w:r w:rsidRPr="00435BD1">
        <w:rPr>
          <w:sz w:val="26"/>
          <w:szCs w:val="26"/>
        </w:rPr>
        <w:t>Listar libros de un autor</w:t>
      </w:r>
    </w:p>
    <w:p w:rsidR="00315444" w:rsidRPr="00435BD1" w:rsidRDefault="00315444" w:rsidP="00951282">
      <w:pPr>
        <w:numPr>
          <w:ilvl w:val="0"/>
          <w:numId w:val="23"/>
        </w:numPr>
        <w:jc w:val="both"/>
        <w:rPr>
          <w:sz w:val="26"/>
          <w:szCs w:val="26"/>
        </w:rPr>
      </w:pPr>
      <w:r w:rsidRPr="00435BD1">
        <w:rPr>
          <w:sz w:val="26"/>
          <w:szCs w:val="26"/>
        </w:rPr>
        <w:t>Encontrar los géneros de un libro</w:t>
      </w:r>
    </w:p>
    <w:p w:rsidR="00315444" w:rsidRPr="00435BD1" w:rsidRDefault="00315444" w:rsidP="00951282">
      <w:pPr>
        <w:numPr>
          <w:ilvl w:val="0"/>
          <w:numId w:val="23"/>
        </w:numPr>
        <w:jc w:val="both"/>
        <w:rPr>
          <w:rStyle w:val="Referenciaintensa"/>
          <w:b w:val="0"/>
          <w:bCs w:val="0"/>
          <w:smallCaps w:val="0"/>
          <w:color w:val="auto"/>
          <w:spacing w:val="0"/>
          <w:sz w:val="26"/>
          <w:szCs w:val="26"/>
        </w:rPr>
      </w:pPr>
      <w:r w:rsidRPr="00435BD1">
        <w:rPr>
          <w:rStyle w:val="Referenciaintensa"/>
          <w:b w:val="0"/>
          <w:bCs w:val="0"/>
          <w:smallCaps w:val="0"/>
          <w:color w:val="auto"/>
          <w:spacing w:val="0"/>
          <w:sz w:val="26"/>
          <w:szCs w:val="26"/>
        </w:rPr>
        <w:t>Encontrar los datos de un usuario</w:t>
      </w:r>
    </w:p>
    <w:p w:rsidR="00315444" w:rsidRPr="00435BD1" w:rsidRDefault="00315444" w:rsidP="00951282">
      <w:pPr>
        <w:numPr>
          <w:ilvl w:val="0"/>
          <w:numId w:val="23"/>
        </w:numPr>
        <w:jc w:val="both"/>
        <w:rPr>
          <w:rStyle w:val="Referenciaintensa"/>
          <w:b w:val="0"/>
          <w:bCs w:val="0"/>
          <w:smallCaps w:val="0"/>
          <w:color w:val="auto"/>
          <w:spacing w:val="0"/>
          <w:sz w:val="26"/>
          <w:szCs w:val="26"/>
        </w:rPr>
      </w:pPr>
      <w:r w:rsidRPr="00435BD1">
        <w:rPr>
          <w:rStyle w:val="Referenciaintensa"/>
          <w:b w:val="0"/>
          <w:bCs w:val="0"/>
          <w:smallCaps w:val="0"/>
          <w:color w:val="auto"/>
          <w:spacing w:val="0"/>
          <w:sz w:val="26"/>
          <w:szCs w:val="26"/>
        </w:rPr>
        <w:t>Encontrar los comentarios, compras, visitas y valoraciones de un usuario</w:t>
      </w:r>
    </w:p>
    <w:p w:rsidR="00315444" w:rsidRPr="00435BD1" w:rsidRDefault="00315444" w:rsidP="00951282">
      <w:pPr>
        <w:pStyle w:val="Prrafodelista"/>
        <w:ind w:left="0" w:firstLine="360"/>
        <w:jc w:val="both"/>
        <w:rPr>
          <w:rStyle w:val="Referenciaintensa"/>
          <w:sz w:val="26"/>
          <w:szCs w:val="26"/>
        </w:rPr>
      </w:pPr>
      <w:r w:rsidRPr="00435BD1">
        <w:rPr>
          <w:rStyle w:val="Referenciaintensa"/>
          <w:b w:val="0"/>
          <w:bCs w:val="0"/>
          <w:smallCaps w:val="0"/>
          <w:color w:val="auto"/>
          <w:spacing w:val="0"/>
          <w:sz w:val="26"/>
          <w:szCs w:val="26"/>
        </w:rPr>
        <w:t xml:space="preserve">Estas funciones serán la interfaz con la que nuestra web interactuará para comunicarse con la base de datos. </w:t>
      </w:r>
      <w:r w:rsidRPr="00435BD1">
        <w:rPr>
          <w:sz w:val="26"/>
          <w:szCs w:val="26"/>
        </w:rPr>
        <w:t>El gestor de la base de datos se encarga de establecer la conexión con esta. Se encarga de la gestión de excepciones para evitar fallos al interactuar con la base.</w:t>
      </w:r>
    </w:p>
    <w:p w:rsidR="00315444" w:rsidRPr="00315444" w:rsidRDefault="00315444" w:rsidP="00315444">
      <w:pPr>
        <w:rPr>
          <w:rStyle w:val="Referenciaintensa"/>
          <w:b w:val="0"/>
          <w:bCs w:val="0"/>
          <w:smallCaps w:val="0"/>
          <w:color w:val="auto"/>
          <w:spacing w:val="0"/>
        </w:rPr>
      </w:pPr>
    </w:p>
    <w:p w:rsidR="003E1920" w:rsidRPr="003E1920" w:rsidRDefault="003E1920" w:rsidP="003E1920">
      <w:pPr>
        <w:numPr>
          <w:ilvl w:val="1"/>
          <w:numId w:val="24"/>
        </w:numPr>
        <w:rPr>
          <w:rStyle w:val="Referenciaintensa"/>
          <w:sz w:val="32"/>
          <w:szCs w:val="32"/>
        </w:rPr>
      </w:pPr>
      <w:proofErr w:type="spellStart"/>
      <w:r>
        <w:rPr>
          <w:rStyle w:val="Referenciaintensa"/>
          <w:sz w:val="32"/>
          <w:szCs w:val="32"/>
        </w:rPr>
        <w:t>Facade</w:t>
      </w:r>
      <w:proofErr w:type="spellEnd"/>
    </w:p>
    <w:p w:rsidR="009D653D" w:rsidRPr="00435BD1" w:rsidRDefault="00315444" w:rsidP="00951282">
      <w:pPr>
        <w:ind w:firstLine="709"/>
        <w:jc w:val="both"/>
        <w:rPr>
          <w:sz w:val="26"/>
          <w:szCs w:val="26"/>
        </w:rPr>
      </w:pPr>
      <w:r w:rsidRPr="00435BD1">
        <w:rPr>
          <w:sz w:val="26"/>
          <w:szCs w:val="26"/>
        </w:rPr>
        <w:t xml:space="preserve">El fichero </w:t>
      </w:r>
      <w:proofErr w:type="gramStart"/>
      <w:r w:rsidRPr="00435BD1">
        <w:rPr>
          <w:i/>
          <w:sz w:val="26"/>
          <w:szCs w:val="26"/>
        </w:rPr>
        <w:t xml:space="preserve">TiendaFacade.java </w:t>
      </w:r>
      <w:r w:rsidRPr="00435BD1">
        <w:rPr>
          <w:sz w:val="26"/>
          <w:szCs w:val="26"/>
        </w:rPr>
        <w:t xml:space="preserve"> </w:t>
      </w:r>
      <w:r w:rsidR="000C5262" w:rsidRPr="00435BD1">
        <w:rPr>
          <w:sz w:val="26"/>
          <w:szCs w:val="26"/>
        </w:rPr>
        <w:t>hace</w:t>
      </w:r>
      <w:proofErr w:type="gramEnd"/>
      <w:r w:rsidR="000C5262" w:rsidRPr="00435BD1">
        <w:rPr>
          <w:sz w:val="26"/>
          <w:szCs w:val="26"/>
        </w:rPr>
        <w:t xml:space="preserve"> de puente entre la web y la base de datos, implementando todas las funciones necesarias para realizar las transacciones correspondientes con la base. Éstas son: listar libros según su género, según los libros que visita, valora y comenta un usuario, según su categoría en la web, obtener los datos de un libro en concreto, listar las valoraciones totales de un libro, listar todos los comentarios de un libro etc.</w:t>
      </w:r>
    </w:p>
    <w:p w:rsidR="000C5262" w:rsidRPr="00315444" w:rsidRDefault="000C5262" w:rsidP="00951282">
      <w:pPr>
        <w:ind w:firstLine="709"/>
        <w:jc w:val="both"/>
        <w:rPr>
          <w:rStyle w:val="Referenciaintensa"/>
          <w:sz w:val="32"/>
          <w:szCs w:val="32"/>
        </w:rPr>
      </w:pPr>
      <w:r w:rsidRPr="00435BD1">
        <w:rPr>
          <w:sz w:val="26"/>
          <w:szCs w:val="26"/>
        </w:rPr>
        <w:t xml:space="preserve">De </w:t>
      </w:r>
      <w:proofErr w:type="spellStart"/>
      <w:r w:rsidRPr="00435BD1">
        <w:rPr>
          <w:sz w:val="26"/>
          <w:szCs w:val="26"/>
        </w:rPr>
        <w:t>está</w:t>
      </w:r>
      <w:proofErr w:type="spellEnd"/>
      <w:r w:rsidRPr="00435BD1">
        <w:rPr>
          <w:sz w:val="26"/>
          <w:szCs w:val="26"/>
        </w:rPr>
        <w:t xml:space="preserve"> manera la web es independiente de la implementación de la base, y no será necesaria su modificación si hay algún cambio en la base de datos o en el modelo y controladores</w:t>
      </w:r>
      <w:r>
        <w:t>.</w:t>
      </w:r>
    </w:p>
    <w:p w:rsidR="00435BD1" w:rsidRDefault="00435BD1" w:rsidP="00435BD1">
      <w:pPr>
        <w:ind w:left="720"/>
        <w:rPr>
          <w:rStyle w:val="Referenciaintensa"/>
          <w:sz w:val="32"/>
          <w:szCs w:val="32"/>
        </w:rPr>
      </w:pPr>
    </w:p>
    <w:p w:rsidR="00604D97" w:rsidRPr="00DC395A" w:rsidRDefault="00604D97" w:rsidP="003E1920">
      <w:pPr>
        <w:numPr>
          <w:ilvl w:val="1"/>
          <w:numId w:val="24"/>
        </w:numPr>
        <w:rPr>
          <w:rStyle w:val="Referenciaintensa"/>
          <w:sz w:val="32"/>
          <w:szCs w:val="32"/>
        </w:rPr>
      </w:pPr>
      <w:proofErr w:type="spellStart"/>
      <w:r w:rsidRPr="00DC395A">
        <w:rPr>
          <w:rStyle w:val="Referenciaintensa"/>
          <w:sz w:val="32"/>
          <w:szCs w:val="32"/>
        </w:rPr>
        <w:t>Servlets</w:t>
      </w:r>
      <w:proofErr w:type="spellEnd"/>
      <w:r w:rsidR="00735FFD">
        <w:rPr>
          <w:rStyle w:val="Referenciaintensa"/>
          <w:sz w:val="32"/>
          <w:szCs w:val="32"/>
        </w:rPr>
        <w:t xml:space="preserve"> y controlador</w:t>
      </w:r>
    </w:p>
    <w:p w:rsidR="009D653D" w:rsidRPr="00435BD1" w:rsidRDefault="000C5262" w:rsidP="00951282">
      <w:pPr>
        <w:ind w:firstLine="709"/>
        <w:jc w:val="both"/>
        <w:rPr>
          <w:sz w:val="26"/>
          <w:szCs w:val="26"/>
        </w:rPr>
      </w:pPr>
      <w:r w:rsidRPr="00435BD1">
        <w:rPr>
          <w:sz w:val="26"/>
          <w:szCs w:val="26"/>
        </w:rPr>
        <w:t xml:space="preserve">Como otro punto a favor de la web, se ha de destacar el uso de </w:t>
      </w:r>
      <w:proofErr w:type="spellStart"/>
      <w:r w:rsidRPr="00435BD1">
        <w:rPr>
          <w:i/>
          <w:sz w:val="26"/>
          <w:szCs w:val="26"/>
        </w:rPr>
        <w:t>servlets</w:t>
      </w:r>
      <w:proofErr w:type="spellEnd"/>
      <w:r w:rsidRPr="00435BD1">
        <w:rPr>
          <w:sz w:val="26"/>
          <w:szCs w:val="26"/>
        </w:rPr>
        <w:t xml:space="preserve"> para aumentar la seguridad de nuestra web, evitando que un usuario externo pueda informarse de las </w:t>
      </w:r>
      <w:r w:rsidR="00735FFD" w:rsidRPr="00435BD1">
        <w:rPr>
          <w:sz w:val="26"/>
          <w:szCs w:val="26"/>
        </w:rPr>
        <w:t>direcciones de los ficheros</w:t>
      </w:r>
      <w:r w:rsidRPr="00435BD1">
        <w:rPr>
          <w:sz w:val="26"/>
          <w:szCs w:val="26"/>
        </w:rPr>
        <w:t xml:space="preserve"> de la página. Estos </w:t>
      </w:r>
      <w:proofErr w:type="spellStart"/>
      <w:r w:rsidRPr="00435BD1">
        <w:rPr>
          <w:i/>
          <w:sz w:val="26"/>
          <w:szCs w:val="26"/>
        </w:rPr>
        <w:t>servlets</w:t>
      </w:r>
      <w:proofErr w:type="spellEnd"/>
      <w:r w:rsidRPr="00435BD1">
        <w:rPr>
          <w:sz w:val="26"/>
          <w:szCs w:val="26"/>
        </w:rPr>
        <w:t xml:space="preserve"> hacen que cuando se accede a una </w:t>
      </w:r>
      <w:proofErr w:type="spellStart"/>
      <w:r w:rsidRPr="00435BD1">
        <w:rPr>
          <w:sz w:val="26"/>
          <w:szCs w:val="26"/>
        </w:rPr>
        <w:t>url</w:t>
      </w:r>
      <w:proofErr w:type="spellEnd"/>
      <w:r w:rsidRPr="00435BD1">
        <w:rPr>
          <w:sz w:val="26"/>
          <w:szCs w:val="26"/>
        </w:rPr>
        <w:t xml:space="preserve"> concreta, por ejemplo al pulsar un libro, al poner la secuencia </w:t>
      </w:r>
      <w:r w:rsidRPr="00435BD1">
        <w:rPr>
          <w:i/>
          <w:sz w:val="26"/>
          <w:szCs w:val="26"/>
        </w:rPr>
        <w:t xml:space="preserve">“/libro/” </w:t>
      </w:r>
      <w:r w:rsidR="00735FFD" w:rsidRPr="00435BD1">
        <w:rPr>
          <w:sz w:val="26"/>
          <w:szCs w:val="26"/>
        </w:rPr>
        <w:t xml:space="preserve">en la </w:t>
      </w:r>
      <w:proofErr w:type="spellStart"/>
      <w:r w:rsidR="00735FFD" w:rsidRPr="00435BD1">
        <w:rPr>
          <w:i/>
          <w:sz w:val="26"/>
          <w:szCs w:val="26"/>
        </w:rPr>
        <w:t>url</w:t>
      </w:r>
      <w:proofErr w:type="spellEnd"/>
      <w:r w:rsidR="00735FFD" w:rsidRPr="00435BD1">
        <w:rPr>
          <w:i/>
          <w:sz w:val="26"/>
          <w:szCs w:val="26"/>
        </w:rPr>
        <w:t xml:space="preserve"> </w:t>
      </w:r>
      <w:r w:rsidRPr="00435BD1">
        <w:rPr>
          <w:sz w:val="26"/>
          <w:szCs w:val="26"/>
        </w:rPr>
        <w:t xml:space="preserve">el </w:t>
      </w:r>
      <w:proofErr w:type="spellStart"/>
      <w:r w:rsidRPr="00435BD1">
        <w:rPr>
          <w:i/>
          <w:sz w:val="26"/>
          <w:szCs w:val="26"/>
        </w:rPr>
        <w:t>servlet</w:t>
      </w:r>
      <w:proofErr w:type="spellEnd"/>
      <w:r w:rsidRPr="00435BD1">
        <w:rPr>
          <w:sz w:val="26"/>
          <w:szCs w:val="26"/>
        </w:rPr>
        <w:t xml:space="preserve"> te redirecciona a la </w:t>
      </w:r>
      <w:proofErr w:type="gramStart"/>
      <w:r w:rsidRPr="00435BD1">
        <w:rPr>
          <w:sz w:val="26"/>
          <w:szCs w:val="26"/>
        </w:rPr>
        <w:t xml:space="preserve">página </w:t>
      </w:r>
      <w:r w:rsidRPr="00435BD1">
        <w:rPr>
          <w:i/>
          <w:sz w:val="26"/>
          <w:szCs w:val="26"/>
        </w:rPr>
        <w:t>.</w:t>
      </w:r>
      <w:proofErr w:type="spellStart"/>
      <w:r w:rsidRPr="00435BD1">
        <w:rPr>
          <w:i/>
          <w:sz w:val="26"/>
          <w:szCs w:val="26"/>
        </w:rPr>
        <w:t>jsp</w:t>
      </w:r>
      <w:proofErr w:type="spellEnd"/>
      <w:proofErr w:type="gramEnd"/>
      <w:r w:rsidRPr="00435BD1">
        <w:rPr>
          <w:i/>
          <w:sz w:val="26"/>
          <w:szCs w:val="26"/>
        </w:rPr>
        <w:t xml:space="preserve"> </w:t>
      </w:r>
      <w:r w:rsidRPr="00435BD1">
        <w:rPr>
          <w:sz w:val="26"/>
          <w:szCs w:val="26"/>
        </w:rPr>
        <w:t>correspondiente a la página de compra del libro en cuestión.</w:t>
      </w:r>
      <w:r w:rsidR="00735FFD" w:rsidRPr="00435BD1">
        <w:rPr>
          <w:sz w:val="26"/>
          <w:szCs w:val="26"/>
        </w:rPr>
        <w:t xml:space="preserve"> Se encargan también del inicio y cierre de sesión de los usuarios comprobando que el usuario y contraseña son correctos.</w:t>
      </w:r>
    </w:p>
    <w:p w:rsidR="00735FFD" w:rsidRPr="000C5262" w:rsidRDefault="00735FFD" w:rsidP="00951282">
      <w:pPr>
        <w:ind w:firstLine="709"/>
        <w:jc w:val="both"/>
        <w:rPr>
          <w:rStyle w:val="Referenciaintensa"/>
          <w:sz w:val="32"/>
          <w:szCs w:val="32"/>
        </w:rPr>
      </w:pPr>
      <w:r w:rsidRPr="00435BD1">
        <w:rPr>
          <w:sz w:val="26"/>
          <w:szCs w:val="26"/>
        </w:rPr>
        <w:t xml:space="preserve">Además, en el controlador se incluye un fichero con las constantes comunes para tener mayor consistencia entre módulos. También en caso de error un </w:t>
      </w:r>
      <w:proofErr w:type="spellStart"/>
      <w:r w:rsidRPr="00435BD1">
        <w:rPr>
          <w:i/>
          <w:sz w:val="26"/>
          <w:szCs w:val="26"/>
        </w:rPr>
        <w:t>servlet</w:t>
      </w:r>
      <w:proofErr w:type="spellEnd"/>
      <w:r w:rsidRPr="00435BD1">
        <w:rPr>
          <w:sz w:val="26"/>
          <w:szCs w:val="26"/>
        </w:rPr>
        <w:t xml:space="preserve"> nos redireccionará a una página de error, evitando así posibles inconsistencias si ha habido alguna excepción o algún caso inesperado</w:t>
      </w:r>
      <w:r>
        <w:t>.</w:t>
      </w:r>
    </w:p>
    <w:p w:rsidR="00735FFD" w:rsidRPr="00735FFD" w:rsidRDefault="00604D97" w:rsidP="00735FFD">
      <w:pPr>
        <w:numPr>
          <w:ilvl w:val="1"/>
          <w:numId w:val="24"/>
        </w:numPr>
        <w:rPr>
          <w:rStyle w:val="Referenciaintensa"/>
          <w:sz w:val="32"/>
          <w:szCs w:val="32"/>
        </w:rPr>
      </w:pPr>
      <w:r w:rsidRPr="00DC395A">
        <w:rPr>
          <w:rStyle w:val="Referenciaintensa"/>
          <w:sz w:val="32"/>
          <w:szCs w:val="32"/>
        </w:rPr>
        <w:t>Páginas</w:t>
      </w:r>
    </w:p>
    <w:p w:rsidR="00604D97" w:rsidRDefault="00735FFD" w:rsidP="00951282">
      <w:pPr>
        <w:ind w:firstLine="709"/>
        <w:jc w:val="both"/>
      </w:pPr>
      <w:r>
        <w:t xml:space="preserve">Para hacer las páginas dinámicas se han sustituido los ficheros </w:t>
      </w:r>
      <w:r>
        <w:rPr>
          <w:i/>
        </w:rPr>
        <w:t>.</w:t>
      </w:r>
      <w:proofErr w:type="spellStart"/>
      <w:r>
        <w:rPr>
          <w:i/>
        </w:rPr>
        <w:t>html</w:t>
      </w:r>
      <w:proofErr w:type="spellEnd"/>
      <w:r>
        <w:rPr>
          <w:i/>
        </w:rPr>
        <w:t xml:space="preserve"> </w:t>
      </w:r>
      <w:r>
        <w:t xml:space="preserve">por </w:t>
      </w:r>
      <w:proofErr w:type="gramStart"/>
      <w:r>
        <w:t xml:space="preserve">los </w:t>
      </w:r>
      <w:r>
        <w:rPr>
          <w:i/>
        </w:rPr>
        <w:t>.</w:t>
      </w:r>
      <w:proofErr w:type="spellStart"/>
      <w:r>
        <w:rPr>
          <w:i/>
        </w:rPr>
        <w:t>jsp</w:t>
      </w:r>
      <w:proofErr w:type="spellEnd"/>
      <w:proofErr w:type="gramEnd"/>
      <w:r>
        <w:t xml:space="preserve">. Estos últimos generan el código </w:t>
      </w:r>
      <w:proofErr w:type="spellStart"/>
      <w:r>
        <w:rPr>
          <w:i/>
        </w:rPr>
        <w:t>html</w:t>
      </w:r>
      <w:proofErr w:type="spellEnd"/>
      <w:r>
        <w:rPr>
          <w:i/>
        </w:rPr>
        <w:t xml:space="preserve"> </w:t>
      </w:r>
      <w:r>
        <w:t xml:space="preserve">en base a unas variables que se definen en apartados de código java. Desde estos se accede a las funciones del </w:t>
      </w:r>
      <w:proofErr w:type="spellStart"/>
      <w:r>
        <w:rPr>
          <w:i/>
        </w:rPr>
        <w:t>facade</w:t>
      </w:r>
      <w:proofErr w:type="spellEnd"/>
      <w:r>
        <w:t xml:space="preserve"> y se obtienen los datos necesarios para rellenar los títulos, autores, descripciones, comentarios, </w:t>
      </w:r>
      <w:proofErr w:type="spellStart"/>
      <w:r>
        <w:t>caloraciones</w:t>
      </w:r>
      <w:proofErr w:type="spellEnd"/>
      <w:r>
        <w:t>, etc.</w:t>
      </w:r>
    </w:p>
    <w:p w:rsidR="00735FFD" w:rsidRDefault="00735FFD" w:rsidP="00951282">
      <w:pPr>
        <w:ind w:firstLine="709"/>
        <w:jc w:val="both"/>
      </w:pPr>
      <w:r>
        <w:t>La página principal se compone de va</w:t>
      </w:r>
      <w:r w:rsidR="00761B37">
        <w:t xml:space="preserve">rios carruseles </w:t>
      </w:r>
      <w:r>
        <w:t>que muestran distintos libros agrupados por categorías</w:t>
      </w:r>
      <w:r w:rsidR="00761B37">
        <w:t xml:space="preserve"> (más vendidos, populares y novedades), que irán variando según vayamos accediendo a las distintas secciones de la web. Las </w:t>
      </w:r>
      <w:r>
        <w:t>categorías</w:t>
      </w:r>
      <w:r w:rsidR="00761B37">
        <w:t xml:space="preserve"> a las que puedes acceder en cada momento son</w:t>
      </w:r>
      <w:r>
        <w:t xml:space="preserve"> dinámicas,</w:t>
      </w:r>
      <w:r w:rsidR="00761B37">
        <w:t xml:space="preserve"> es decir,</w:t>
      </w:r>
      <w:r>
        <w:t xml:space="preserve"> varían seg</w:t>
      </w:r>
      <w:r w:rsidR="00761B37">
        <w:t>ún en la página en la que estés. Esto se hace</w:t>
      </w:r>
      <w:r>
        <w:t xml:space="preserve"> para evitar repeticiones de categorías y proporcionar unas opciones más ajustadas a lo que está buscando. </w:t>
      </w:r>
    </w:p>
    <w:p w:rsidR="00761B37" w:rsidRDefault="00761B37" w:rsidP="00951282">
      <w:pPr>
        <w:ind w:firstLine="709"/>
        <w:jc w:val="both"/>
      </w:pPr>
      <w:r>
        <w:t xml:space="preserve">Al acceder a registrarte la web mostrará un error si la contraseña no coincide con el usuario o si no existe ningún usuario con el nombre seleccionado, reenviándote a la página de error. Si en cambio pulsas cualquiera de los libros sugeridos en los carruseles, serás redireccionado a la página de compra de libro. Está página recibe por </w:t>
      </w:r>
      <w:proofErr w:type="spellStart"/>
      <w:r>
        <w:rPr>
          <w:i/>
        </w:rPr>
        <w:t>get</w:t>
      </w:r>
      <w:proofErr w:type="spellEnd"/>
      <w:r w:rsidR="00C84C7C">
        <w:rPr>
          <w:i/>
        </w:rPr>
        <w:t xml:space="preserve"> </w:t>
      </w:r>
      <w:r w:rsidR="00C84C7C">
        <w:t>(como casi todos los pasos de información en nuestra web)</w:t>
      </w:r>
      <w:r>
        <w:rPr>
          <w:i/>
        </w:rPr>
        <w:t xml:space="preserve"> </w:t>
      </w:r>
      <w:r>
        <w:t xml:space="preserve">el </w:t>
      </w:r>
      <w:proofErr w:type="spellStart"/>
      <w:r>
        <w:t>isbn</w:t>
      </w:r>
      <w:proofErr w:type="spellEnd"/>
      <w:r>
        <w:t xml:space="preserve"> del libro a mostrar, invoca a la función de encontrar un libro concreto, rellenando las variables de autor, título, etc. con los datos de dicho libro. También consulta las valoraciones del libro, calcula la media y muestra las estrellas que ha obtenido. Por </w:t>
      </w:r>
      <w:proofErr w:type="gramStart"/>
      <w:r>
        <w:t>último</w:t>
      </w:r>
      <w:proofErr w:type="gramEnd"/>
      <w:r>
        <w:t xml:space="preserve"> consulta la lista de comentarios del libro y los lista junto al usuario que lo envío y la fecha. </w:t>
      </w:r>
    </w:p>
    <w:p w:rsidR="00761B37" w:rsidRDefault="00761B37" w:rsidP="00951282">
      <w:pPr>
        <w:ind w:firstLine="709"/>
        <w:jc w:val="both"/>
      </w:pPr>
      <w:r>
        <w:t>Para saber si un usuario ha iniciado sesión en nuestra web se usa el objeto sesión, de esta manera se le permitirá comentar y valorar los libros que haya comprado previamente, o acceder a modificar sus datos en cualquier momento.</w:t>
      </w:r>
    </w:p>
    <w:p w:rsidR="00761B37" w:rsidRDefault="00C84C7C" w:rsidP="00951282">
      <w:pPr>
        <w:ind w:firstLine="709"/>
        <w:jc w:val="both"/>
      </w:pPr>
      <w:r>
        <w:t xml:space="preserve">La idea de la compra es que el usuario ya haya introducido previamente los datos de su tarjeta para posteriormente cuando toque comprar se le pueda cargar a su cuenta el importe del libro. </w:t>
      </w:r>
    </w:p>
    <w:p w:rsidR="00C84C7C" w:rsidRPr="00C84C7C" w:rsidRDefault="00C84C7C" w:rsidP="00951282">
      <w:pPr>
        <w:ind w:firstLine="709"/>
        <w:jc w:val="both"/>
      </w:pPr>
      <w:r>
        <w:t xml:space="preserve">Somos conscientes de la vulnerabilidad que supone el paso de información por </w:t>
      </w:r>
      <w:proofErr w:type="spellStart"/>
      <w:r>
        <w:rPr>
          <w:i/>
        </w:rPr>
        <w:t>get</w:t>
      </w:r>
      <w:proofErr w:type="spellEnd"/>
      <w:r>
        <w:t xml:space="preserve"> frente a un posterior cambio las variables en la </w:t>
      </w:r>
      <w:proofErr w:type="spellStart"/>
      <w:r>
        <w:t>url</w:t>
      </w:r>
      <w:proofErr w:type="spellEnd"/>
      <w:r>
        <w:t>, pero en esta práctica hemos decidido focalizar en otros aspectos.</w:t>
      </w:r>
    </w:p>
    <w:p w:rsidR="00435BD1" w:rsidRPr="00435BD1" w:rsidRDefault="00435BD1" w:rsidP="00435BD1">
      <w:pPr>
        <w:numPr>
          <w:ilvl w:val="0"/>
          <w:numId w:val="24"/>
        </w:numPr>
        <w:rPr>
          <w:rStyle w:val="Referenciaintensa"/>
          <w:rFonts w:ascii="Cambria" w:eastAsia="Times New Roman" w:hAnsi="Cambria" w:cs="Mangal"/>
          <w:bCs w:val="0"/>
          <w:kern w:val="32"/>
          <w:sz w:val="36"/>
          <w:szCs w:val="36"/>
        </w:rPr>
      </w:pPr>
      <w:r>
        <w:rPr>
          <w:rStyle w:val="Referenciaintensa"/>
          <w:rFonts w:ascii="Cambria" w:eastAsia="Times New Roman" w:hAnsi="Cambria" w:cs="Mangal"/>
          <w:bCs w:val="0"/>
          <w:kern w:val="32"/>
          <w:sz w:val="36"/>
          <w:szCs w:val="36"/>
        </w:rPr>
        <w:t>Sistema de recomendaciones</w:t>
      </w:r>
      <w:r w:rsidRPr="00435BD1">
        <w:rPr>
          <w:rStyle w:val="Referenciaintensa"/>
          <w:rFonts w:ascii="Cambria" w:eastAsia="Times New Roman" w:hAnsi="Cambria" w:cs="Mangal"/>
          <w:bCs w:val="0"/>
          <w:kern w:val="32"/>
          <w:sz w:val="36"/>
          <w:szCs w:val="36"/>
        </w:rPr>
        <w:t xml:space="preserve"> </w:t>
      </w:r>
    </w:p>
    <w:p w:rsidR="00735FFD" w:rsidRPr="00735FFD" w:rsidRDefault="00435BD1" w:rsidP="00951282">
      <w:pPr>
        <w:ind w:firstLine="405"/>
        <w:jc w:val="both"/>
        <w:rPr>
          <w:rStyle w:val="Referenciaintensa"/>
        </w:rPr>
      </w:pPr>
      <w:r>
        <w:t>El sistema de recomendaciones de nuestra web se basa en un sistema de puntos de afinidad</w:t>
      </w:r>
      <w:r w:rsidR="00951282">
        <w:t xml:space="preserve"> con otros usuarios. Es decir, si un usuario ha comprado los mismos libros que otro, estos dos tendrán más puntos de afinidad entre ellos que otros que no tengan libros en común. A cada libro, se le asigna la suma de los puntos de afinidad que tiene cada usuario que haya comprado ese libro. Se listan los primeros libros que más puntos de afinidad hayan sumado (es decir, los libros que más hayan comprado los lectores más afines a ti son los que te mostrará el carrusel de recomendaciones).</w:t>
      </w:r>
    </w:p>
    <w:p w:rsidR="00604D97" w:rsidRDefault="00604D97" w:rsidP="003E1920">
      <w:pPr>
        <w:numPr>
          <w:ilvl w:val="0"/>
          <w:numId w:val="24"/>
        </w:numPr>
        <w:rPr>
          <w:rStyle w:val="Referenciaintensa"/>
          <w:rFonts w:asciiTheme="majorHAnsi" w:eastAsiaTheme="majorEastAsia" w:hAnsiTheme="majorHAnsi" w:cs="Mangal"/>
          <w:bCs w:val="0"/>
          <w:kern w:val="32"/>
          <w:sz w:val="36"/>
          <w:szCs w:val="36"/>
        </w:rPr>
      </w:pPr>
      <w:r w:rsidRPr="00DC395A">
        <w:rPr>
          <w:rStyle w:val="Referenciaintensa"/>
          <w:rFonts w:asciiTheme="majorHAnsi" w:eastAsiaTheme="majorEastAsia" w:hAnsiTheme="majorHAnsi" w:cs="Mangal"/>
          <w:bCs w:val="0"/>
          <w:kern w:val="32"/>
          <w:sz w:val="36"/>
          <w:szCs w:val="36"/>
        </w:rPr>
        <w:t xml:space="preserve">Pruebas </w:t>
      </w:r>
    </w:p>
    <w:p w:rsidR="009D653D" w:rsidRPr="00435BD1" w:rsidRDefault="00C84C7C" w:rsidP="00951282">
      <w:pPr>
        <w:ind w:firstLine="405"/>
        <w:jc w:val="both"/>
        <w:rPr>
          <w:sz w:val="26"/>
          <w:szCs w:val="26"/>
        </w:rPr>
      </w:pPr>
      <w:r w:rsidRPr="00435BD1">
        <w:rPr>
          <w:sz w:val="26"/>
          <w:szCs w:val="26"/>
        </w:rPr>
        <w:t xml:space="preserve">Con la ayuda del entorno de desarrollo </w:t>
      </w:r>
      <w:proofErr w:type="spellStart"/>
      <w:r w:rsidRPr="00435BD1">
        <w:rPr>
          <w:sz w:val="26"/>
          <w:szCs w:val="26"/>
        </w:rPr>
        <w:t>InteliJ</w:t>
      </w:r>
      <w:proofErr w:type="spellEnd"/>
      <w:r w:rsidRPr="00435BD1">
        <w:rPr>
          <w:sz w:val="26"/>
          <w:szCs w:val="26"/>
        </w:rPr>
        <w:t>, las pruebas simplemente se han traducido en lanzar el servidor y comprobar manualmente el correcto funcionamiento de la web, haciendo los “</w:t>
      </w:r>
      <w:proofErr w:type="spellStart"/>
      <w:r w:rsidRPr="00435BD1">
        <w:rPr>
          <w:i/>
          <w:sz w:val="26"/>
          <w:szCs w:val="26"/>
        </w:rPr>
        <w:t>prints</w:t>
      </w:r>
      <w:proofErr w:type="spellEnd"/>
      <w:r w:rsidRPr="00435BD1">
        <w:rPr>
          <w:i/>
          <w:sz w:val="26"/>
          <w:szCs w:val="26"/>
        </w:rPr>
        <w:t xml:space="preserve">” </w:t>
      </w:r>
      <w:r w:rsidRPr="00435BD1">
        <w:rPr>
          <w:sz w:val="26"/>
          <w:szCs w:val="26"/>
        </w:rPr>
        <w:t>necesarios para saber que partes del código se ejecutaban y cuáles no, hasta conseguir el correcto funcionamiento del servidor web.</w:t>
      </w:r>
    </w:p>
    <w:p w:rsidR="00C84C7C" w:rsidRPr="00435BD1" w:rsidRDefault="00C84C7C" w:rsidP="00951282">
      <w:pPr>
        <w:jc w:val="both"/>
        <w:rPr>
          <w:rStyle w:val="Referenciaintensa"/>
          <w:rFonts w:asciiTheme="majorHAnsi" w:eastAsiaTheme="majorEastAsia" w:hAnsiTheme="majorHAnsi" w:cs="Mangal"/>
          <w:bCs w:val="0"/>
          <w:kern w:val="32"/>
          <w:sz w:val="26"/>
          <w:szCs w:val="26"/>
        </w:rPr>
      </w:pPr>
      <w:r w:rsidRPr="00435BD1">
        <w:rPr>
          <w:sz w:val="26"/>
          <w:szCs w:val="26"/>
        </w:rPr>
        <w:t xml:space="preserve">También se ha probado aisladamente el </w:t>
      </w:r>
      <w:proofErr w:type="gramStart"/>
      <w:r w:rsidRPr="00435BD1">
        <w:rPr>
          <w:sz w:val="26"/>
          <w:szCs w:val="26"/>
        </w:rPr>
        <w:t>código java</w:t>
      </w:r>
      <w:proofErr w:type="gramEnd"/>
      <w:r w:rsidRPr="00435BD1">
        <w:rPr>
          <w:sz w:val="26"/>
          <w:szCs w:val="26"/>
        </w:rPr>
        <w:t xml:space="preserve"> en un entorno de desarrollo específico para comprobar su corrección.</w:t>
      </w:r>
    </w:p>
    <w:p w:rsidR="00604D97" w:rsidRDefault="00604D97" w:rsidP="003E1920">
      <w:pPr>
        <w:numPr>
          <w:ilvl w:val="0"/>
          <w:numId w:val="24"/>
        </w:numPr>
        <w:rPr>
          <w:rStyle w:val="Referenciaintensa"/>
          <w:rFonts w:asciiTheme="majorHAnsi" w:eastAsiaTheme="majorEastAsia" w:hAnsiTheme="majorHAnsi" w:cs="Mangal"/>
          <w:bCs w:val="0"/>
          <w:kern w:val="32"/>
          <w:sz w:val="36"/>
          <w:szCs w:val="36"/>
        </w:rPr>
      </w:pPr>
      <w:r w:rsidRPr="00DC395A">
        <w:rPr>
          <w:rStyle w:val="Referenciaintensa"/>
          <w:rFonts w:asciiTheme="majorHAnsi" w:eastAsiaTheme="majorEastAsia" w:hAnsiTheme="majorHAnsi" w:cs="Mangal"/>
          <w:bCs w:val="0"/>
          <w:kern w:val="32"/>
          <w:sz w:val="36"/>
          <w:szCs w:val="36"/>
        </w:rPr>
        <w:t>Mantenimiento en entorno de producción</w:t>
      </w:r>
    </w:p>
    <w:p w:rsidR="00C84C7C" w:rsidRPr="00435BD1" w:rsidRDefault="00C84C7C" w:rsidP="00951282">
      <w:pPr>
        <w:jc w:val="both"/>
        <w:rPr>
          <w:sz w:val="26"/>
          <w:szCs w:val="26"/>
        </w:rPr>
      </w:pPr>
      <w:r w:rsidRPr="00435BD1">
        <w:rPr>
          <w:sz w:val="26"/>
          <w:szCs w:val="26"/>
        </w:rPr>
        <w:t>La idea es que nuestra web no necesitase de mantenimiento para funcionar, sino que mediante la gestión que realiza con la base de datos le es suficiente para que los clientes puedan disfrutar del servicio cuando quieran. Sólo sería necesaria la intervención de una tercera persona cuando sea necesaria la adición, modificación o eliminación de algún libro o autor, ya que como es lógico la base de datos no se actualiza sola automáticamente.</w:t>
      </w:r>
    </w:p>
    <w:p w:rsidR="00C84C7C" w:rsidRPr="00DC395A" w:rsidRDefault="00C84C7C" w:rsidP="00C84C7C">
      <w:pPr>
        <w:rPr>
          <w:rStyle w:val="Referenciaintensa"/>
          <w:rFonts w:asciiTheme="majorHAnsi" w:eastAsiaTheme="majorEastAsia" w:hAnsiTheme="majorHAnsi" w:cs="Mangal"/>
          <w:bCs w:val="0"/>
          <w:kern w:val="32"/>
          <w:sz w:val="36"/>
          <w:szCs w:val="36"/>
        </w:rPr>
      </w:pPr>
    </w:p>
    <w:p w:rsidR="009D653D" w:rsidRPr="00AB3A0C" w:rsidRDefault="009D653D" w:rsidP="009D653D">
      <w:pPr>
        <w:rPr>
          <w:rStyle w:val="Referenciaintensa"/>
          <w:rFonts w:asciiTheme="majorHAnsi" w:eastAsiaTheme="majorEastAsia" w:hAnsiTheme="majorHAnsi" w:cs="Mangal"/>
          <w:b w:val="0"/>
          <w:bCs w:val="0"/>
          <w:kern w:val="32"/>
          <w:sz w:val="32"/>
          <w:szCs w:val="29"/>
        </w:rPr>
      </w:pPr>
    </w:p>
    <w:p w:rsidR="00ED79D0" w:rsidRDefault="00ED79D0"/>
    <w:sectPr w:rsidR="00ED79D0">
      <w:pgSz w:w="11906" w:h="16838"/>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80"/>
    <w:family w:val="auto"/>
    <w:pitch w:val="default"/>
  </w:font>
  <w:font w:name="Liberation Serif">
    <w:altName w:val="Times New Roman"/>
    <w:charset w:val="00"/>
    <w:family w:val="roman"/>
    <w:pitch w:val="variable"/>
  </w:font>
  <w:font w:name="DejaVu Sans">
    <w:altName w:val="Verdana"/>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0000002"/>
    <w:multiLevelType w:val="multilevel"/>
    <w:tmpl w:val="00000002"/>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01374831"/>
    <w:multiLevelType w:val="hybridMultilevel"/>
    <w:tmpl w:val="421C8DF4"/>
    <w:lvl w:ilvl="0" w:tplc="CD2EE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3103747"/>
    <w:multiLevelType w:val="multilevel"/>
    <w:tmpl w:val="4DA8762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7BA1F95"/>
    <w:multiLevelType w:val="multilevel"/>
    <w:tmpl w:val="B6A0BB56"/>
    <w:lvl w:ilvl="0">
      <w:start w:val="3"/>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03612CD"/>
    <w:multiLevelType w:val="hybridMultilevel"/>
    <w:tmpl w:val="6BDC5F42"/>
    <w:lvl w:ilvl="0" w:tplc="36CC96E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0497A02"/>
    <w:multiLevelType w:val="hybridMultilevel"/>
    <w:tmpl w:val="76484352"/>
    <w:lvl w:ilvl="0" w:tplc="BC7669A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AD76621"/>
    <w:multiLevelType w:val="multilevel"/>
    <w:tmpl w:val="817611C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12D6601"/>
    <w:multiLevelType w:val="hybridMultilevel"/>
    <w:tmpl w:val="103C3A7C"/>
    <w:lvl w:ilvl="0" w:tplc="BB0A1708">
      <w:start w:val="1"/>
      <w:numFmt w:val="bullet"/>
      <w:lvlText w:val="-"/>
      <w:lvlJc w:val="left"/>
      <w:pPr>
        <w:ind w:left="720" w:hanging="360"/>
      </w:pPr>
      <w:rPr>
        <w:rFonts w:ascii="Liberation Serif" w:eastAsia="DejaVu Sans" w:hAnsi="Liberation Serif" w:cs="Lohit Devanaga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0E1BDC"/>
    <w:multiLevelType w:val="multilevel"/>
    <w:tmpl w:val="D7CAFE66"/>
    <w:lvl w:ilvl="0">
      <w:start w:val="2"/>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2FBB578D"/>
    <w:multiLevelType w:val="multilevel"/>
    <w:tmpl w:val="10FCE36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5166EEB"/>
    <w:multiLevelType w:val="multilevel"/>
    <w:tmpl w:val="050051EA"/>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1286230"/>
    <w:multiLevelType w:val="hybridMultilevel"/>
    <w:tmpl w:val="7FDA5122"/>
    <w:lvl w:ilvl="0" w:tplc="D248C8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428795F"/>
    <w:multiLevelType w:val="hybridMultilevel"/>
    <w:tmpl w:val="C0D68030"/>
    <w:lvl w:ilvl="0" w:tplc="9DF40156">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1364DB"/>
    <w:multiLevelType w:val="multilevel"/>
    <w:tmpl w:val="CB46CFC2"/>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303F55"/>
    <w:multiLevelType w:val="hybridMultilevel"/>
    <w:tmpl w:val="5CA80D7E"/>
    <w:lvl w:ilvl="0" w:tplc="B1F217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9"/>
  </w:num>
  <w:num w:numId="12">
    <w:abstractNumId w:val="12"/>
  </w:num>
  <w:num w:numId="13">
    <w:abstractNumId w:val="21"/>
  </w:num>
  <w:num w:numId="14">
    <w:abstractNumId w:val="17"/>
  </w:num>
  <w:num w:numId="15">
    <w:abstractNumId w:val="10"/>
  </w:num>
  <w:num w:numId="16">
    <w:abstractNumId w:val="15"/>
  </w:num>
  <w:num w:numId="17">
    <w:abstractNumId w:val="13"/>
  </w:num>
  <w:num w:numId="18">
    <w:abstractNumId w:val="14"/>
  </w:num>
  <w:num w:numId="19">
    <w:abstractNumId w:val="23"/>
  </w:num>
  <w:num w:numId="20">
    <w:abstractNumId w:val="20"/>
  </w:num>
  <w:num w:numId="21">
    <w:abstractNumId w:val="22"/>
  </w:num>
  <w:num w:numId="22">
    <w:abstractNumId w:val="11"/>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5662B"/>
    <w:rsid w:val="00023906"/>
    <w:rsid w:val="000C5262"/>
    <w:rsid w:val="001B329B"/>
    <w:rsid w:val="002E4AC8"/>
    <w:rsid w:val="002E5FA4"/>
    <w:rsid w:val="003075D6"/>
    <w:rsid w:val="00315444"/>
    <w:rsid w:val="003E1920"/>
    <w:rsid w:val="00435BD1"/>
    <w:rsid w:val="0044516B"/>
    <w:rsid w:val="004850D4"/>
    <w:rsid w:val="0051723D"/>
    <w:rsid w:val="0058330F"/>
    <w:rsid w:val="00604D97"/>
    <w:rsid w:val="00644B83"/>
    <w:rsid w:val="006A0649"/>
    <w:rsid w:val="006B271A"/>
    <w:rsid w:val="00735FFD"/>
    <w:rsid w:val="00761B37"/>
    <w:rsid w:val="007B175D"/>
    <w:rsid w:val="008117B7"/>
    <w:rsid w:val="00951282"/>
    <w:rsid w:val="0095662B"/>
    <w:rsid w:val="009857A7"/>
    <w:rsid w:val="009B7EFF"/>
    <w:rsid w:val="009D653D"/>
    <w:rsid w:val="00AB3A0C"/>
    <w:rsid w:val="00B234A7"/>
    <w:rsid w:val="00C23CB1"/>
    <w:rsid w:val="00C84C7C"/>
    <w:rsid w:val="00C87104"/>
    <w:rsid w:val="00D305F2"/>
    <w:rsid w:val="00D95346"/>
    <w:rsid w:val="00DC395A"/>
    <w:rsid w:val="00ED79D0"/>
    <w:rsid w:val="00F978D9"/>
    <w:rsid w:val="00FA1248"/>
    <w:rsid w:val="00FB2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4:docId w14:val="74333886"/>
  <w15:docId w15:val="{546D548D-0349-4074-8905-AE27472A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ejaVu Sans" w:hAnsi="Liberation Serif" w:cs="Lohit Devanagari"/>
      <w:kern w:val="1"/>
      <w:sz w:val="24"/>
      <w:szCs w:val="24"/>
      <w:lang w:eastAsia="zh-CN" w:bidi="hi-IN"/>
    </w:rPr>
  </w:style>
  <w:style w:type="paragraph" w:styleId="Ttulo1">
    <w:name w:val="heading 1"/>
    <w:basedOn w:val="Normal"/>
    <w:next w:val="Normal"/>
    <w:link w:val="Ttulo1Car"/>
    <w:uiPriority w:val="9"/>
    <w:qFormat/>
    <w:rsid w:val="00AB3A0C"/>
    <w:pPr>
      <w:keepNext/>
      <w:spacing w:before="240" w:after="60"/>
      <w:outlineLvl w:val="0"/>
    </w:pPr>
    <w:rPr>
      <w:rFonts w:asciiTheme="majorHAnsi" w:eastAsiaTheme="majorEastAsia" w:hAnsiTheme="majorHAnsi" w:cs="Mangal"/>
      <w:b/>
      <w:bCs/>
      <w:kern w:val="32"/>
      <w:sz w:val="32"/>
      <w:szCs w:val="29"/>
    </w:rPr>
  </w:style>
  <w:style w:type="paragraph" w:styleId="Ttulo4">
    <w:name w:val="heading 4"/>
    <w:basedOn w:val="Normal"/>
    <w:link w:val="Ttulo4Car"/>
    <w:uiPriority w:val="9"/>
    <w:qFormat/>
    <w:rsid w:val="0051723D"/>
    <w:pPr>
      <w:widowControl/>
      <w:suppressAutoHyphens w:val="0"/>
      <w:spacing w:before="100" w:beforeAutospacing="1" w:after="100" w:afterAutospacing="1"/>
      <w:outlineLvl w:val="3"/>
    </w:pPr>
    <w:rPr>
      <w:rFonts w:ascii="Times New Roman" w:eastAsia="Times New Roman" w:hAnsi="Times New Roman" w:cs="Times New Roman"/>
      <w:b/>
      <w:bCs/>
      <w:kern w:val="0"/>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character" w:customStyle="1" w:styleId="Ttulo4Car">
    <w:name w:val="Título 4 Car"/>
    <w:basedOn w:val="Fuentedeprrafopredeter"/>
    <w:link w:val="Ttulo4"/>
    <w:uiPriority w:val="9"/>
    <w:rsid w:val="0051723D"/>
    <w:rPr>
      <w:b/>
      <w:bCs/>
      <w:sz w:val="24"/>
      <w:szCs w:val="24"/>
    </w:rPr>
  </w:style>
  <w:style w:type="table" w:styleId="Tablaconcuadrcula">
    <w:name w:val="Table Grid"/>
    <w:basedOn w:val="Tablanormal"/>
    <w:uiPriority w:val="59"/>
    <w:rsid w:val="00F97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
    <w:name w:val="ip"/>
    <w:basedOn w:val="Fuentedeprrafopredeter"/>
    <w:rsid w:val="00FA1248"/>
  </w:style>
  <w:style w:type="paragraph" w:styleId="Prrafodelista">
    <w:name w:val="List Paragraph"/>
    <w:basedOn w:val="Normal"/>
    <w:uiPriority w:val="34"/>
    <w:qFormat/>
    <w:rsid w:val="0058330F"/>
    <w:pPr>
      <w:ind w:left="708"/>
    </w:pPr>
    <w:rPr>
      <w:rFonts w:cs="Mangal"/>
      <w:szCs w:val="21"/>
    </w:rPr>
  </w:style>
  <w:style w:type="character" w:customStyle="1" w:styleId="Ttulo1Car">
    <w:name w:val="Título 1 Car"/>
    <w:basedOn w:val="Fuentedeprrafopredeter"/>
    <w:link w:val="Ttulo1"/>
    <w:uiPriority w:val="9"/>
    <w:rsid w:val="00AB3A0C"/>
    <w:rPr>
      <w:rFonts w:asciiTheme="majorHAnsi" w:eastAsiaTheme="majorEastAsia" w:hAnsiTheme="majorHAnsi" w:cs="Mangal"/>
      <w:b/>
      <w:bCs/>
      <w:kern w:val="32"/>
      <w:sz w:val="32"/>
      <w:szCs w:val="29"/>
      <w:lang w:eastAsia="zh-CN" w:bidi="hi-IN"/>
    </w:rPr>
  </w:style>
  <w:style w:type="character" w:styleId="Referenciaintensa">
    <w:name w:val="Intense Reference"/>
    <w:basedOn w:val="Fuentedeprrafopredeter"/>
    <w:uiPriority w:val="32"/>
    <w:qFormat/>
    <w:rsid w:val="00AB3A0C"/>
    <w:rPr>
      <w:b/>
      <w:bCs/>
      <w:smallCaps/>
      <w:color w:val="4F81BD" w:themeColor="accent1"/>
      <w:spacing w:val="5"/>
    </w:rPr>
  </w:style>
  <w:style w:type="paragraph" w:styleId="Sinespaciado">
    <w:name w:val="No Spacing"/>
    <w:uiPriority w:val="1"/>
    <w:qFormat/>
    <w:rsid w:val="009D653D"/>
    <w:pPr>
      <w:widowControl w:val="0"/>
      <w:suppressAutoHyphens/>
    </w:pPr>
    <w:rPr>
      <w:rFonts w:ascii="Liberation Serif" w:eastAsia="DejaVu Sans" w:hAnsi="Liberation Serif" w:cs="Mangal"/>
      <w:kern w:val="1"/>
      <w:sz w:val="24"/>
      <w:szCs w:val="21"/>
      <w:lang w:eastAsia="zh-CN" w:bidi="hi-IN"/>
    </w:rPr>
  </w:style>
  <w:style w:type="paragraph" w:styleId="Subttulo">
    <w:name w:val="Subtitle"/>
    <w:basedOn w:val="Normal"/>
    <w:next w:val="Normal"/>
    <w:link w:val="SubttuloCar"/>
    <w:uiPriority w:val="11"/>
    <w:qFormat/>
    <w:rsid w:val="00DC395A"/>
    <w:pPr>
      <w:spacing w:after="60"/>
      <w:jc w:val="center"/>
      <w:outlineLvl w:val="1"/>
    </w:pPr>
    <w:rPr>
      <w:rFonts w:asciiTheme="majorHAnsi" w:eastAsiaTheme="majorEastAsia" w:hAnsiTheme="majorHAnsi" w:cs="Mangal"/>
      <w:szCs w:val="21"/>
    </w:rPr>
  </w:style>
  <w:style w:type="character" w:customStyle="1" w:styleId="SubttuloCar">
    <w:name w:val="Subtítulo Car"/>
    <w:basedOn w:val="Fuentedeprrafopredeter"/>
    <w:link w:val="Subttulo"/>
    <w:uiPriority w:val="11"/>
    <w:rsid w:val="00DC395A"/>
    <w:rPr>
      <w:rFonts w:asciiTheme="majorHAnsi" w:eastAsiaTheme="majorEastAsia" w:hAnsiTheme="majorHAnsi"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34939">
      <w:bodyDiv w:val="1"/>
      <w:marLeft w:val="0"/>
      <w:marRight w:val="0"/>
      <w:marTop w:val="0"/>
      <w:marBottom w:val="0"/>
      <w:divBdr>
        <w:top w:val="none" w:sz="0" w:space="0" w:color="auto"/>
        <w:left w:val="none" w:sz="0" w:space="0" w:color="auto"/>
        <w:bottom w:val="none" w:sz="0" w:space="0" w:color="auto"/>
        <w:right w:val="none" w:sz="0" w:space="0" w:color="auto"/>
      </w:divBdr>
    </w:div>
    <w:div w:id="1600944715">
      <w:bodyDiv w:val="1"/>
      <w:marLeft w:val="0"/>
      <w:marRight w:val="0"/>
      <w:marTop w:val="0"/>
      <w:marBottom w:val="0"/>
      <w:divBdr>
        <w:top w:val="none" w:sz="0" w:space="0" w:color="auto"/>
        <w:left w:val="none" w:sz="0" w:space="0" w:color="auto"/>
        <w:bottom w:val="none" w:sz="0" w:space="0" w:color="auto"/>
        <w:right w:val="none" w:sz="0" w:space="0" w:color="auto"/>
      </w:divBdr>
    </w:div>
    <w:div w:id="189145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B8F1A-00A3-4040-AF24-84FD900A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1562</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SPEE</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MartInez</dc:creator>
  <cp:keywords/>
  <cp:lastModifiedBy>DIEGO SANTOLYA</cp:lastModifiedBy>
  <cp:revision>2</cp:revision>
  <cp:lastPrinted>1899-12-31T23:00:00Z</cp:lastPrinted>
  <dcterms:created xsi:type="dcterms:W3CDTF">2017-11-16T20:34:00Z</dcterms:created>
  <dcterms:modified xsi:type="dcterms:W3CDTF">2017-11-16T20:34:00Z</dcterms:modified>
</cp:coreProperties>
</file>